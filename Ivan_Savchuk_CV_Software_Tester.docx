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C338C8" w14:textId="77777777" w:rsidR="00B25954" w:rsidRDefault="00C31BFB">
      <w:pPr>
        <w:pStyle w:val="divname"/>
        <w:spacing w:before="1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Ivan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42"/>
          <w:szCs w:val="42"/>
        </w:rPr>
        <w:t>Savchuk</w:t>
      </w:r>
    </w:p>
    <w:p w14:paraId="48C338C9" w14:textId="77777777" w:rsidR="00B25954" w:rsidRDefault="00C31BFB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48C338CA" w14:textId="66D20D1A" w:rsidR="00B25954" w:rsidRDefault="00C31BFB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18"/>
          <w:szCs w:val="18"/>
        </w:rPr>
        <w:t>Clifton, Bristol BS8 | +44 7384642837 |</w:t>
      </w:r>
      <w:r>
        <w:rPr>
          <w:rFonts w:ascii="Arial" w:eastAsia="Arial" w:hAnsi="Arial" w:cs="Arial"/>
        </w:rPr>
        <w:t xml:space="preserve"> </w:t>
      </w:r>
      <w:r w:rsidR="00D142B7" w:rsidRPr="00D142B7">
        <w:rPr>
          <w:rFonts w:ascii="Arial" w:eastAsia="Arial" w:hAnsi="Arial" w:cs="Arial"/>
        </w:rPr>
        <w:t>bristol.savchuk@gmail.com</w:t>
      </w:r>
    </w:p>
    <w:p w14:paraId="7FAEAFEE" w14:textId="77777777" w:rsidR="005D2C23" w:rsidRDefault="005D2C23" w:rsidP="00035D81">
      <w:pPr>
        <w:pStyle w:val="p"/>
        <w:spacing w:line="260" w:lineRule="atLeast"/>
        <w:jc w:val="both"/>
        <w:rPr>
          <w:rFonts w:ascii="Arial" w:eastAsia="Arial" w:hAnsi="Arial" w:cs="Arial"/>
          <w:sz w:val="20"/>
          <w:szCs w:val="20"/>
        </w:rPr>
      </w:pPr>
    </w:p>
    <w:p w14:paraId="0BD43026" w14:textId="25AC4AB2" w:rsidR="00035D81" w:rsidRDefault="00035D81" w:rsidP="00035D81">
      <w:pPr>
        <w:pStyle w:val="p"/>
        <w:spacing w:line="260" w:lineRule="atLeas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Forward-thinking software tester with proven track record of testing functional, safe and successful products using design expertise, business analy</w:t>
      </w:r>
      <w:r w:rsidR="002660AD">
        <w:rPr>
          <w:rFonts w:ascii="Arial" w:eastAsia="Arial" w:hAnsi="Arial" w:cs="Arial"/>
          <w:sz w:val="20"/>
          <w:szCs w:val="20"/>
        </w:rPr>
        <w:t>sis</w:t>
      </w:r>
      <w:r>
        <w:rPr>
          <w:rFonts w:ascii="Arial" w:eastAsia="Arial" w:hAnsi="Arial" w:cs="Arial"/>
          <w:sz w:val="20"/>
          <w:szCs w:val="20"/>
        </w:rPr>
        <w:t xml:space="preserve"> skills</w:t>
      </w:r>
      <w:r w:rsidR="002660AD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technical knowledge. Excels at incorporating requirements and testing data to refine and optimi</w:t>
      </w:r>
      <w:r w:rsidR="005019F5"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 designs. Partners easily with technical and non-technical team members to accomplish shared goals.</w:t>
      </w:r>
    </w:p>
    <w:p w14:paraId="331181E0" w14:textId="77777777" w:rsidR="00D62DCE" w:rsidRDefault="00D62DCE" w:rsidP="003D26D0">
      <w:pPr>
        <w:pStyle w:val="p"/>
        <w:spacing w:line="260" w:lineRule="atLeast"/>
        <w:jc w:val="both"/>
        <w:rPr>
          <w:rFonts w:ascii="Arial" w:eastAsia="Arial" w:hAnsi="Arial" w:cs="Arial"/>
          <w:sz w:val="20"/>
          <w:szCs w:val="20"/>
        </w:rPr>
      </w:pPr>
    </w:p>
    <w:p w14:paraId="7EC912ED" w14:textId="77777777" w:rsidR="00D62DCE" w:rsidRDefault="00D62DCE" w:rsidP="00D62DCE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53"/>
        <w:gridCol w:w="5153"/>
      </w:tblGrid>
      <w:tr w:rsidR="00D62DCE" w14:paraId="3FEA1984" w14:textId="77777777" w:rsidTr="00104A42">
        <w:trPr>
          <w:trHeight w:val="3197"/>
        </w:trPr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E9500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Proficient in: manual, automated, functional, regression, performance and WEB testing (using Postman)</w:t>
            </w:r>
          </w:p>
          <w:p w14:paraId="108717C4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Familiar with: XPath, CSS, TestNG, Maven, Jenkins, Selenium, Selenide, Cypress</w:t>
            </w:r>
          </w:p>
          <w:p w14:paraId="29A769DC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Basic knowledge of: Java, JS, Python</w:t>
            </w:r>
          </w:p>
          <w:p w14:paraId="4EEC6153" w14:textId="1694E47B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Experienced in: Quality Assurance, Quality Control,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Katalon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Hybris,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SalesForce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Scrum, Agile, Kanban, Basic SQL, Jira, Git, GitLab, Ubuntu, DOORS, PTC, test design, Test artifacts creation (test plans, checklists, test suits, test cases, bug reports)</w:t>
            </w:r>
          </w:p>
          <w:p w14:paraId="0B73D181" w14:textId="0FF15064" w:rsidR="00EB55EC" w:rsidRPr="00EB55EC" w:rsidRDefault="00EB55EC" w:rsidP="00104A42">
            <w:pPr>
              <w:pStyle w:val="ulli"/>
              <w:spacing w:line="260" w:lineRule="atLeast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1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4E537D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Management</w:t>
            </w:r>
          </w:p>
          <w:p w14:paraId="0BE5BC4F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Procedure Development</w:t>
            </w:r>
          </w:p>
          <w:p w14:paraId="0775DCD9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Collection and Analysis</w:t>
            </w:r>
          </w:p>
          <w:p w14:paraId="4FA62282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Workplace Safety</w:t>
            </w:r>
          </w:p>
          <w:p w14:paraId="3386BF7A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Problem-Solving</w:t>
            </w:r>
          </w:p>
          <w:p w14:paraId="536C7486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Communication Skills</w:t>
            </w:r>
          </w:p>
          <w:p w14:paraId="0D946C89" w14:textId="77777777" w:rsid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Time Management</w:t>
            </w:r>
          </w:p>
          <w:p w14:paraId="409C1BFA" w14:textId="0FA02411" w:rsidR="00D62DCE" w:rsidRPr="00104A42" w:rsidRDefault="00104A42" w:rsidP="00104A42">
            <w:pPr>
              <w:pStyle w:val="ulli"/>
              <w:numPr>
                <w:ilvl w:val="0"/>
                <w:numId w:val="4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 w:rsidRPr="00104A42">
              <w:rPr>
                <w:rStyle w:val="documentlangSecfieldany"/>
                <w:rFonts w:ascii="Arial" w:eastAsia="Arial" w:hAnsi="Arial" w:cs="Arial"/>
                <w:sz w:val="20"/>
                <w:szCs w:val="20"/>
              </w:rPr>
              <w:t>Languages:</w:t>
            </w:r>
            <w:r w:rsidRPr="00104A42">
              <w:rPr>
                <w:rStyle w:val="documentlangSecfieldany"/>
                <w:rFonts w:ascii="Arial" w:eastAsia="Arial" w:hAnsi="Arial" w:cs="Arial"/>
                <w:b/>
                <w:bCs/>
                <w:sz w:val="20"/>
                <w:szCs w:val="20"/>
              </w:rPr>
              <w:t xml:space="preserve"> Ukrainian </w:t>
            </w:r>
            <w:r w:rsidRPr="00104A42">
              <w:rPr>
                <w:rStyle w:val="documentlangSecfieldany"/>
                <w:rFonts w:ascii="Arial" w:eastAsia="Arial" w:hAnsi="Arial" w:cs="Arial"/>
                <w:sz w:val="20"/>
                <w:szCs w:val="20"/>
              </w:rPr>
              <w:t>- fluent</w:t>
            </w:r>
            <w:r w:rsidRPr="00104A42">
              <w:rPr>
                <w:rStyle w:val="documentlangSecfieldany"/>
                <w:rFonts w:ascii="Arial" w:eastAsia="Arial" w:hAnsi="Arial" w:cs="Arial"/>
                <w:b/>
                <w:bCs/>
                <w:sz w:val="20"/>
                <w:szCs w:val="20"/>
              </w:rPr>
              <w:t xml:space="preserve">, Russian </w:t>
            </w:r>
            <w:r w:rsidRPr="00104A42">
              <w:rPr>
                <w:rStyle w:val="documentlangSecfieldany"/>
                <w:rFonts w:ascii="Arial" w:eastAsia="Arial" w:hAnsi="Arial" w:cs="Arial"/>
                <w:sz w:val="20"/>
                <w:szCs w:val="20"/>
              </w:rPr>
              <w:t>- fluent</w:t>
            </w:r>
            <w:r w:rsidRPr="00104A42">
              <w:rPr>
                <w:rStyle w:val="documentlangSecfieldany"/>
                <w:rFonts w:ascii="Arial" w:eastAsia="Arial" w:hAnsi="Arial" w:cs="Arial"/>
                <w:b/>
                <w:bCs/>
                <w:sz w:val="20"/>
                <w:szCs w:val="20"/>
              </w:rPr>
              <w:t xml:space="preserve">, English </w:t>
            </w:r>
            <w:r w:rsidRPr="00104A42">
              <w:rPr>
                <w:rStyle w:val="documentlangSecfieldany"/>
                <w:rFonts w:ascii="Arial" w:eastAsia="Arial" w:hAnsi="Arial" w:cs="Arial"/>
                <w:sz w:val="20"/>
                <w:szCs w:val="20"/>
              </w:rPr>
              <w:t>- Upper intermediate</w:t>
            </w:r>
          </w:p>
        </w:tc>
      </w:tr>
    </w:tbl>
    <w:p w14:paraId="220040F7" w14:textId="77777777" w:rsidR="00D62DCE" w:rsidRDefault="00D62DCE" w:rsidP="003D26D0">
      <w:pPr>
        <w:pStyle w:val="p"/>
        <w:spacing w:line="260" w:lineRule="atLeast"/>
        <w:jc w:val="both"/>
        <w:rPr>
          <w:rFonts w:ascii="Arial" w:eastAsia="Arial" w:hAnsi="Arial" w:cs="Arial"/>
          <w:sz w:val="20"/>
          <w:szCs w:val="20"/>
        </w:rPr>
      </w:pPr>
    </w:p>
    <w:p w14:paraId="48C338CD" w14:textId="77777777" w:rsidR="00B25954" w:rsidRDefault="00C31BFB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584E4C2A" w14:textId="77777777" w:rsidR="005019F5" w:rsidRDefault="005019F5">
      <w:pPr>
        <w:pStyle w:val="divdocumentsinglecolumn"/>
        <w:tabs>
          <w:tab w:val="right" w:pos="10286"/>
        </w:tabs>
        <w:spacing w:line="260" w:lineRule="atLeast"/>
        <w:rPr>
          <w:rStyle w:val="spanjobtitle"/>
          <w:rFonts w:ascii="Arial" w:eastAsia="Arial" w:hAnsi="Arial" w:cs="Arial"/>
          <w:sz w:val="20"/>
          <w:szCs w:val="20"/>
          <w:u w:val="single"/>
        </w:rPr>
      </w:pPr>
    </w:p>
    <w:p w14:paraId="2451D194" w14:textId="70D5E20F" w:rsidR="005F11EE" w:rsidRPr="005F11EE" w:rsidRDefault="005F11EE">
      <w:pPr>
        <w:pStyle w:val="divdocumentsinglecolumn"/>
        <w:tabs>
          <w:tab w:val="right" w:pos="10286"/>
        </w:tabs>
        <w:spacing w:line="260" w:lineRule="atLeast"/>
        <w:rPr>
          <w:rStyle w:val="spanjobtitle"/>
          <w:rFonts w:ascii="Arial" w:eastAsia="Arial" w:hAnsi="Arial" w:cs="Arial"/>
          <w:sz w:val="20"/>
          <w:szCs w:val="20"/>
          <w:u w:val="single"/>
        </w:rPr>
      </w:pPr>
      <w:proofErr w:type="spellStart"/>
      <w:r w:rsidRPr="005F11EE">
        <w:rPr>
          <w:rStyle w:val="spanjobtitle"/>
          <w:rFonts w:ascii="Arial" w:eastAsia="Arial" w:hAnsi="Arial" w:cs="Arial"/>
          <w:sz w:val="20"/>
          <w:szCs w:val="20"/>
          <w:u w:val="single"/>
        </w:rPr>
        <w:t>Zaelab</w:t>
      </w:r>
      <w:proofErr w:type="spellEnd"/>
      <w:r w:rsidRPr="005F11EE">
        <w:rPr>
          <w:rStyle w:val="spanjobtitle"/>
          <w:rFonts w:ascii="Arial" w:eastAsia="Arial" w:hAnsi="Arial" w:cs="Arial"/>
          <w:sz w:val="20"/>
          <w:szCs w:val="20"/>
          <w:u w:val="single"/>
        </w:rPr>
        <w:t>, Ukraine</w:t>
      </w:r>
      <w:r>
        <w:rPr>
          <w:rStyle w:val="spanjobtitle"/>
          <w:rFonts w:ascii="Arial" w:eastAsia="Arial" w:hAnsi="Arial" w:cs="Arial"/>
          <w:sz w:val="20"/>
          <w:szCs w:val="20"/>
          <w:u w:val="single"/>
        </w:rPr>
        <w:t>_______________________________________________________________04/2022 to 10/2023</w:t>
      </w:r>
    </w:p>
    <w:p w14:paraId="20A2A78C" w14:textId="77777777" w:rsidR="005019F5" w:rsidRDefault="005019F5" w:rsidP="005F11EE">
      <w:pPr>
        <w:pStyle w:val="divdocumentsinglecolumn"/>
        <w:tabs>
          <w:tab w:val="right" w:pos="10286"/>
        </w:tabs>
        <w:spacing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48C338CF" w14:textId="163788DA" w:rsidR="00B25954" w:rsidRDefault="00C31BFB" w:rsidP="005F11EE">
      <w:pPr>
        <w:pStyle w:val="divdocumentsinglecolumn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 xml:space="preserve">Middle Manual QA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</w:p>
    <w:p w14:paraId="7E0AEB5C" w14:textId="26FEE093" w:rsidR="006C01A9" w:rsidRDefault="00B5160C" w:rsidP="00290AF4">
      <w:pPr>
        <w:pStyle w:val="ulli"/>
        <w:numPr>
          <w:ilvl w:val="0"/>
          <w:numId w:val="1"/>
        </w:numPr>
        <w:spacing w:line="260" w:lineRule="atLeast"/>
        <w:jc w:val="both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Conducted m</w:t>
      </w:r>
      <w:r w:rsidR="001F4C56" w:rsidRPr="000E26FF">
        <w:rPr>
          <w:rStyle w:val="span"/>
          <w:rFonts w:ascii="Arial" w:eastAsia="Arial" w:hAnsi="Arial" w:cs="Arial"/>
          <w:sz w:val="20"/>
          <w:szCs w:val="20"/>
        </w:rPr>
        <w:t>an</w:t>
      </w:r>
      <w:r w:rsidR="00B76E12">
        <w:rPr>
          <w:rStyle w:val="span"/>
          <w:rFonts w:ascii="Arial" w:eastAsia="Arial" w:hAnsi="Arial" w:cs="Arial"/>
          <w:sz w:val="20"/>
          <w:szCs w:val="20"/>
        </w:rPr>
        <w:t xml:space="preserve">ual, </w:t>
      </w:r>
      <w:r w:rsidR="001F4C56" w:rsidRPr="000E26FF">
        <w:rPr>
          <w:rStyle w:val="span"/>
          <w:rFonts w:ascii="Arial" w:eastAsia="Arial" w:hAnsi="Arial" w:cs="Arial"/>
          <w:sz w:val="20"/>
          <w:szCs w:val="20"/>
        </w:rPr>
        <w:t>automation</w:t>
      </w:r>
      <w:r w:rsidR="00870110"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 w:rsidR="00870110">
        <w:rPr>
          <w:rFonts w:ascii="Arial" w:eastAsia="Arial" w:hAnsi="Arial" w:cs="Arial"/>
          <w:sz w:val="20"/>
          <w:szCs w:val="20"/>
        </w:rPr>
        <w:t>l</w:t>
      </w:r>
      <w:r w:rsidR="00870110" w:rsidRPr="000E26FF">
        <w:rPr>
          <w:rFonts w:ascii="Arial" w:eastAsia="Arial" w:hAnsi="Arial" w:cs="Arial"/>
          <w:sz w:val="20"/>
          <w:szCs w:val="20"/>
        </w:rPr>
        <w:t>oad</w:t>
      </w:r>
      <w:r w:rsidR="00870110">
        <w:rPr>
          <w:rFonts w:ascii="Arial" w:eastAsia="Arial" w:hAnsi="Arial" w:cs="Arial"/>
          <w:sz w:val="20"/>
          <w:szCs w:val="20"/>
        </w:rPr>
        <w:t>, r</w:t>
      </w:r>
      <w:r w:rsidR="00870110" w:rsidRPr="000E26FF">
        <w:rPr>
          <w:rFonts w:ascii="Arial" w:eastAsia="Arial" w:hAnsi="Arial" w:cs="Arial"/>
          <w:sz w:val="20"/>
          <w:szCs w:val="20"/>
        </w:rPr>
        <w:t>egression</w:t>
      </w:r>
      <w:r w:rsidR="00870110">
        <w:rPr>
          <w:rFonts w:ascii="Arial" w:eastAsia="Arial" w:hAnsi="Arial" w:cs="Arial"/>
          <w:sz w:val="20"/>
          <w:szCs w:val="20"/>
        </w:rPr>
        <w:t>,</w:t>
      </w:r>
      <w:r w:rsidR="001F4C56" w:rsidRPr="000E26FF">
        <w:rPr>
          <w:rStyle w:val="span"/>
          <w:rFonts w:ascii="Arial" w:eastAsia="Arial" w:hAnsi="Arial" w:cs="Arial"/>
          <w:sz w:val="20"/>
          <w:szCs w:val="20"/>
        </w:rPr>
        <w:t xml:space="preserve"> WEB-interface, API, Backend and UI Testing</w:t>
      </w:r>
      <w:r w:rsidR="00CB33ED">
        <w:rPr>
          <w:rStyle w:val="span"/>
          <w:rFonts w:ascii="Arial" w:eastAsia="Arial" w:hAnsi="Arial" w:cs="Arial"/>
          <w:sz w:val="20"/>
          <w:szCs w:val="20"/>
        </w:rPr>
        <w:t xml:space="preserve"> – </w:t>
      </w:r>
      <w:r>
        <w:rPr>
          <w:rStyle w:val="span"/>
          <w:rFonts w:ascii="Arial" w:eastAsia="Arial" w:hAnsi="Arial" w:cs="Arial"/>
          <w:sz w:val="20"/>
          <w:szCs w:val="20"/>
        </w:rPr>
        <w:t>leading to a 45% reduction in lead time</w:t>
      </w:r>
      <w:r w:rsidR="00CB33ED">
        <w:rPr>
          <w:rStyle w:val="span"/>
          <w:rFonts w:ascii="Arial" w:eastAsia="Arial" w:hAnsi="Arial" w:cs="Arial"/>
          <w:sz w:val="20"/>
          <w:szCs w:val="20"/>
        </w:rPr>
        <w:t xml:space="preserve"> activities I saved over 45% lead time.</w:t>
      </w:r>
    </w:p>
    <w:p w14:paraId="48C338D1" w14:textId="48F292D2" w:rsidR="00B25954" w:rsidRPr="00241F11" w:rsidRDefault="00C31BFB" w:rsidP="00241F11">
      <w:pPr>
        <w:pStyle w:val="ulli"/>
        <w:numPr>
          <w:ilvl w:val="0"/>
          <w:numId w:val="1"/>
        </w:numPr>
        <w:spacing w:line="260" w:lineRule="atLeast"/>
        <w:jc w:val="both"/>
        <w:rPr>
          <w:rStyle w:val="span"/>
          <w:rFonts w:ascii="Arial" w:eastAsia="Arial" w:hAnsi="Arial" w:cs="Arial"/>
          <w:sz w:val="20"/>
          <w:szCs w:val="20"/>
        </w:rPr>
      </w:pPr>
      <w:r w:rsidRPr="00241F11">
        <w:rPr>
          <w:rStyle w:val="span"/>
          <w:rFonts w:ascii="Arial" w:eastAsia="Arial" w:hAnsi="Arial" w:cs="Arial"/>
          <w:sz w:val="20"/>
          <w:szCs w:val="20"/>
        </w:rPr>
        <w:t>Measur</w:t>
      </w:r>
      <w:r w:rsidR="00B5160C">
        <w:rPr>
          <w:rStyle w:val="span"/>
          <w:rFonts w:ascii="Arial" w:eastAsia="Arial" w:hAnsi="Arial" w:cs="Arial"/>
          <w:sz w:val="20"/>
          <w:szCs w:val="20"/>
        </w:rPr>
        <w:t>ed</w:t>
      </w:r>
      <w:r w:rsidR="00B76E12">
        <w:rPr>
          <w:rStyle w:val="span"/>
          <w:rFonts w:ascii="Arial" w:eastAsia="Arial" w:hAnsi="Arial" w:cs="Arial"/>
          <w:sz w:val="20"/>
          <w:szCs w:val="20"/>
        </w:rPr>
        <w:t xml:space="preserve"> o</w:t>
      </w:r>
      <w:r w:rsidRPr="00241F11">
        <w:rPr>
          <w:rStyle w:val="span"/>
          <w:rFonts w:ascii="Arial" w:eastAsia="Arial" w:hAnsi="Arial" w:cs="Arial"/>
          <w:sz w:val="20"/>
          <w:szCs w:val="20"/>
        </w:rPr>
        <w:t>verall performance</w:t>
      </w:r>
      <w:r w:rsidR="004C4743" w:rsidRPr="00241F11">
        <w:rPr>
          <w:rStyle w:val="span"/>
          <w:rFonts w:ascii="Arial" w:eastAsia="Arial" w:hAnsi="Arial" w:cs="Arial"/>
          <w:sz w:val="20"/>
          <w:szCs w:val="20"/>
        </w:rPr>
        <w:t xml:space="preserve"> and Load</w:t>
      </w:r>
      <w:r w:rsidRPr="00241F11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4C4743" w:rsidRPr="00241F11">
        <w:rPr>
          <w:rStyle w:val="span"/>
          <w:rFonts w:ascii="Arial" w:eastAsia="Arial" w:hAnsi="Arial" w:cs="Arial"/>
          <w:sz w:val="20"/>
          <w:szCs w:val="20"/>
        </w:rPr>
        <w:t xml:space="preserve">Testing </w:t>
      </w:r>
      <w:r w:rsidR="00BF7DC0" w:rsidRPr="00241F11">
        <w:rPr>
          <w:rStyle w:val="span"/>
          <w:rFonts w:ascii="Arial" w:eastAsia="Arial" w:hAnsi="Arial" w:cs="Arial"/>
          <w:sz w:val="20"/>
          <w:szCs w:val="20"/>
        </w:rPr>
        <w:t>r</w:t>
      </w:r>
      <w:r w:rsidR="00B5160C">
        <w:rPr>
          <w:rStyle w:val="span"/>
          <w:rFonts w:ascii="Arial" w:eastAsia="Arial" w:hAnsi="Arial" w:cs="Arial"/>
          <w:sz w:val="20"/>
          <w:szCs w:val="20"/>
        </w:rPr>
        <w:t>u</w:t>
      </w:r>
      <w:r w:rsidR="00BF7DC0" w:rsidRPr="00241F11">
        <w:rPr>
          <w:rStyle w:val="span"/>
          <w:rFonts w:ascii="Arial" w:eastAsia="Arial" w:hAnsi="Arial" w:cs="Arial"/>
          <w:sz w:val="20"/>
          <w:szCs w:val="20"/>
        </w:rPr>
        <w:t>n</w:t>
      </w:r>
      <w:r w:rsidR="00B5160C">
        <w:rPr>
          <w:rStyle w:val="span"/>
          <w:rFonts w:ascii="Arial" w:eastAsia="Arial" w:hAnsi="Arial" w:cs="Arial"/>
          <w:sz w:val="20"/>
          <w:szCs w:val="20"/>
        </w:rPr>
        <w:t>ning</w:t>
      </w:r>
      <w:r w:rsidR="00BF7DC0" w:rsidRPr="00241F11">
        <w:rPr>
          <w:rStyle w:val="span"/>
          <w:rFonts w:ascii="Arial" w:eastAsia="Arial" w:hAnsi="Arial" w:cs="Arial"/>
          <w:sz w:val="20"/>
          <w:szCs w:val="20"/>
        </w:rPr>
        <w:t xml:space="preserve"> and maintain</w:t>
      </w:r>
      <w:r w:rsidR="00B5160C">
        <w:rPr>
          <w:rStyle w:val="span"/>
          <w:rFonts w:ascii="Arial" w:eastAsia="Arial" w:hAnsi="Arial" w:cs="Arial"/>
          <w:sz w:val="20"/>
          <w:szCs w:val="20"/>
        </w:rPr>
        <w:t>ing</w:t>
      </w:r>
      <w:r w:rsidR="00BF7DC0" w:rsidRPr="00241F11">
        <w:rPr>
          <w:rStyle w:val="span"/>
          <w:rFonts w:ascii="Arial" w:eastAsia="Arial" w:hAnsi="Arial" w:cs="Arial"/>
          <w:sz w:val="20"/>
          <w:szCs w:val="20"/>
        </w:rPr>
        <w:t xml:space="preserve"> over 5000 test cases in parallel (in 10 threads)</w:t>
      </w:r>
      <w:r w:rsidRPr="00241F11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48C338D2" w14:textId="48758182" w:rsidR="00B25954" w:rsidRDefault="00B5160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t</w:t>
      </w:r>
      <w:r w:rsidR="004C4743">
        <w:rPr>
          <w:rStyle w:val="span"/>
          <w:rFonts w:ascii="Arial" w:eastAsia="Arial" w:hAnsi="Arial" w:cs="Arial"/>
          <w:sz w:val="20"/>
          <w:szCs w:val="20"/>
        </w:rPr>
        <w:t xml:space="preserve">est artifacts (Test </w:t>
      </w:r>
      <w:r>
        <w:rPr>
          <w:rStyle w:val="span"/>
          <w:rFonts w:ascii="Arial" w:eastAsia="Arial" w:hAnsi="Arial" w:cs="Arial"/>
          <w:sz w:val="20"/>
          <w:szCs w:val="20"/>
        </w:rPr>
        <w:t>p</w:t>
      </w:r>
      <w:r w:rsidR="004C4743">
        <w:rPr>
          <w:rStyle w:val="span"/>
          <w:rFonts w:ascii="Arial" w:eastAsia="Arial" w:hAnsi="Arial" w:cs="Arial"/>
          <w:sz w:val="20"/>
          <w:szCs w:val="20"/>
        </w:rPr>
        <w:t>lans, Test suits,</w:t>
      </w:r>
      <w:r w:rsidR="005019F5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1F4C56">
        <w:rPr>
          <w:rStyle w:val="span"/>
          <w:rFonts w:ascii="Arial" w:eastAsia="Arial" w:hAnsi="Arial" w:cs="Arial"/>
          <w:sz w:val="20"/>
          <w:szCs w:val="20"/>
        </w:rPr>
        <w:t>Test cases</w:t>
      </w:r>
      <w:r w:rsidR="005019F5">
        <w:rPr>
          <w:rStyle w:val="span"/>
          <w:rFonts w:ascii="Arial" w:eastAsia="Arial" w:hAnsi="Arial" w:cs="Arial"/>
          <w:sz w:val="20"/>
          <w:szCs w:val="20"/>
        </w:rPr>
        <w:t>,</w:t>
      </w:r>
      <w:r w:rsidR="004C4743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5019F5">
        <w:rPr>
          <w:rStyle w:val="span"/>
          <w:rFonts w:ascii="Arial" w:eastAsia="Arial" w:hAnsi="Arial" w:cs="Arial"/>
          <w:sz w:val="20"/>
          <w:szCs w:val="20"/>
        </w:rPr>
        <w:t>C</w:t>
      </w:r>
      <w:r w:rsidR="001F4C56">
        <w:rPr>
          <w:rStyle w:val="span"/>
          <w:rFonts w:ascii="Arial" w:eastAsia="Arial" w:hAnsi="Arial" w:cs="Arial"/>
          <w:sz w:val="20"/>
          <w:szCs w:val="20"/>
        </w:rPr>
        <w:t>heck</w:t>
      </w:r>
      <w:proofErr w:type="gramEnd"/>
      <w:r w:rsidR="001F4C56">
        <w:rPr>
          <w:rStyle w:val="span"/>
          <w:rFonts w:ascii="Arial" w:eastAsia="Arial" w:hAnsi="Arial" w:cs="Arial"/>
          <w:sz w:val="20"/>
          <w:szCs w:val="20"/>
        </w:rPr>
        <w:t xml:space="preserve"> list</w:t>
      </w:r>
      <w:r w:rsidR="005019F5">
        <w:rPr>
          <w:rStyle w:val="span"/>
          <w:rFonts w:ascii="Arial" w:eastAsia="Arial" w:hAnsi="Arial" w:cs="Arial"/>
          <w:sz w:val="20"/>
          <w:szCs w:val="20"/>
        </w:rPr>
        <w:t>s</w:t>
      </w:r>
      <w:r w:rsidR="001F4C56">
        <w:rPr>
          <w:rStyle w:val="span"/>
          <w:rFonts w:ascii="Arial" w:eastAsia="Arial" w:hAnsi="Arial" w:cs="Arial"/>
          <w:sz w:val="20"/>
          <w:szCs w:val="20"/>
        </w:rPr>
        <w:t xml:space="preserve"> preparation</w:t>
      </w:r>
      <w:r w:rsidR="004C4743">
        <w:rPr>
          <w:rStyle w:val="span"/>
          <w:rFonts w:ascii="Arial" w:eastAsia="Arial" w:hAnsi="Arial" w:cs="Arial"/>
          <w:sz w:val="20"/>
          <w:szCs w:val="20"/>
        </w:rPr>
        <w:t>)</w:t>
      </w:r>
      <w:r w:rsidR="001F4C56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utilizing</w:t>
      </w:r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BF7DC0">
        <w:rPr>
          <w:rStyle w:val="span"/>
          <w:rFonts w:ascii="Arial" w:eastAsia="Arial" w:hAnsi="Arial" w:cs="Arial"/>
          <w:sz w:val="20"/>
          <w:szCs w:val="20"/>
        </w:rPr>
        <w:t>Spira</w:t>
      </w:r>
      <w:proofErr w:type="spellEnd"/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 Test tool</w:t>
      </w:r>
      <w:r w:rsidR="00C31BFB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0DCDBFB6" w14:textId="0B3E37E8" w:rsidR="00C93AC6" w:rsidRDefault="00B5160C" w:rsidP="00C93AC6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</w:t>
      </w:r>
      <w:r w:rsidR="001F4C56">
        <w:rPr>
          <w:rStyle w:val="span"/>
          <w:rFonts w:ascii="Arial" w:eastAsia="Arial" w:hAnsi="Arial" w:cs="Arial"/>
          <w:sz w:val="20"/>
          <w:szCs w:val="20"/>
        </w:rPr>
        <w:t>rovid</w:t>
      </w:r>
      <w:r>
        <w:rPr>
          <w:rStyle w:val="span"/>
          <w:rFonts w:ascii="Arial" w:eastAsia="Arial" w:hAnsi="Arial" w:cs="Arial"/>
          <w:sz w:val="20"/>
          <w:szCs w:val="20"/>
        </w:rPr>
        <w:t>ed</w:t>
      </w:r>
      <w:r w:rsidR="00C93AC6">
        <w:rPr>
          <w:rStyle w:val="span"/>
          <w:rFonts w:ascii="Arial" w:eastAsia="Arial" w:hAnsi="Arial" w:cs="Arial"/>
          <w:sz w:val="20"/>
          <w:szCs w:val="20"/>
        </w:rPr>
        <w:t xml:space="preserve"> automated test execution</w:t>
      </w:r>
      <w:r w:rsidR="004C4743">
        <w:rPr>
          <w:rStyle w:val="span"/>
          <w:rFonts w:ascii="Arial" w:eastAsia="Arial" w:hAnsi="Arial" w:cs="Arial"/>
          <w:sz w:val="20"/>
          <w:szCs w:val="20"/>
        </w:rPr>
        <w:t xml:space="preserve"> and</w:t>
      </w:r>
      <w:r w:rsidR="00C93AC6">
        <w:rPr>
          <w:rStyle w:val="span"/>
          <w:rFonts w:ascii="Arial" w:eastAsia="Arial" w:hAnsi="Arial" w:cs="Arial"/>
          <w:sz w:val="20"/>
          <w:szCs w:val="20"/>
        </w:rPr>
        <w:t xml:space="preserve"> deliver</w:t>
      </w:r>
      <w:r>
        <w:rPr>
          <w:rStyle w:val="span"/>
          <w:rFonts w:ascii="Arial" w:eastAsia="Arial" w:hAnsi="Arial" w:cs="Arial"/>
          <w:sz w:val="20"/>
          <w:szCs w:val="20"/>
        </w:rPr>
        <w:t>ed</w:t>
      </w:r>
      <w:r w:rsidR="00C93AC6">
        <w:rPr>
          <w:rStyle w:val="span"/>
          <w:rFonts w:ascii="Arial" w:eastAsia="Arial" w:hAnsi="Arial" w:cs="Arial"/>
          <w:sz w:val="20"/>
          <w:szCs w:val="20"/>
        </w:rPr>
        <w:t xml:space="preserve"> relevant test coverage</w:t>
      </w:r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resulting in significant time savings </w:t>
      </w:r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over </w:t>
      </w:r>
      <w:r>
        <w:rPr>
          <w:rStyle w:val="span"/>
          <w:rFonts w:ascii="Arial" w:eastAsia="Arial" w:hAnsi="Arial" w:cs="Arial"/>
          <w:sz w:val="20"/>
          <w:szCs w:val="20"/>
        </w:rPr>
        <w:t>m</w:t>
      </w:r>
      <w:r w:rsidR="00BF7DC0">
        <w:rPr>
          <w:rStyle w:val="span"/>
          <w:rFonts w:ascii="Arial" w:eastAsia="Arial" w:hAnsi="Arial" w:cs="Arial"/>
          <w:sz w:val="20"/>
          <w:szCs w:val="20"/>
        </w:rPr>
        <w:t>anual testing activities</w:t>
      </w:r>
      <w:r w:rsidR="00C93AC6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1DBFBEE0" w14:textId="4E3E1DD8" w:rsidR="00C93AC6" w:rsidRDefault="00B5160C" w:rsidP="00C93AC6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</w:t>
      </w:r>
      <w:r w:rsidR="00C93AC6">
        <w:rPr>
          <w:rStyle w:val="span"/>
          <w:rFonts w:ascii="Arial" w:eastAsia="Arial" w:hAnsi="Arial" w:cs="Arial"/>
          <w:sz w:val="20"/>
          <w:szCs w:val="20"/>
        </w:rPr>
        <w:t>o</w:t>
      </w:r>
      <w:r w:rsidR="00F8019E">
        <w:rPr>
          <w:rStyle w:val="span"/>
          <w:rFonts w:ascii="Arial" w:eastAsia="Arial" w:hAnsi="Arial" w:cs="Arial"/>
          <w:sz w:val="20"/>
          <w:szCs w:val="20"/>
        </w:rPr>
        <w:t>llaborated</w:t>
      </w:r>
      <w:r w:rsidR="00C93AC6">
        <w:rPr>
          <w:rStyle w:val="span"/>
          <w:rFonts w:ascii="Arial" w:eastAsia="Arial" w:hAnsi="Arial" w:cs="Arial"/>
          <w:sz w:val="20"/>
          <w:szCs w:val="20"/>
        </w:rPr>
        <w:t xml:space="preserve"> with developers and external testers to proactively assess viability</w:t>
      </w:r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 in everyday meetings (total over 100 hours).</w:t>
      </w:r>
    </w:p>
    <w:p w14:paraId="15CE32D1" w14:textId="5840A804" w:rsidR="006A3934" w:rsidRDefault="00B5160C" w:rsidP="006A3934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R</w:t>
      </w:r>
      <w:r w:rsidR="006A3934">
        <w:rPr>
          <w:rStyle w:val="span"/>
          <w:rFonts w:ascii="Arial" w:eastAsia="Arial" w:hAnsi="Arial" w:cs="Arial"/>
          <w:sz w:val="20"/>
          <w:szCs w:val="20"/>
        </w:rPr>
        <w:t xml:space="preserve">eviewed and validated </w:t>
      </w:r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over 3000 </w:t>
      </w:r>
      <w:r w:rsidR="006A3934">
        <w:rPr>
          <w:rStyle w:val="span"/>
          <w:rFonts w:ascii="Arial" w:eastAsia="Arial" w:hAnsi="Arial" w:cs="Arial"/>
          <w:sz w:val="20"/>
          <w:szCs w:val="20"/>
        </w:rPr>
        <w:t xml:space="preserve">requirements and </w:t>
      </w:r>
      <w:r w:rsidR="00BF7DC0">
        <w:rPr>
          <w:rStyle w:val="span"/>
          <w:rFonts w:ascii="Arial" w:eastAsia="Arial" w:hAnsi="Arial" w:cs="Arial"/>
          <w:sz w:val="20"/>
          <w:szCs w:val="20"/>
        </w:rPr>
        <w:t xml:space="preserve">over 10 </w:t>
      </w:r>
      <w:r w:rsidR="006A3934">
        <w:rPr>
          <w:rStyle w:val="span"/>
          <w:rFonts w:ascii="Arial" w:eastAsia="Arial" w:hAnsi="Arial" w:cs="Arial"/>
          <w:sz w:val="20"/>
          <w:szCs w:val="20"/>
        </w:rPr>
        <w:t>technical specifications to develop and execute test plans.</w:t>
      </w:r>
    </w:p>
    <w:p w14:paraId="548F8858" w14:textId="6C4905EF" w:rsidR="00E01F93" w:rsidRDefault="006A3934" w:rsidP="00E01F93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Analy</w:t>
      </w:r>
      <w:r w:rsidR="005019F5">
        <w:rPr>
          <w:rStyle w:val="span"/>
          <w:rFonts w:ascii="Arial" w:eastAsia="Arial" w:hAnsi="Arial" w:cs="Arial"/>
          <w:sz w:val="20"/>
          <w:szCs w:val="20"/>
        </w:rPr>
        <w:t>z</w:t>
      </w:r>
      <w:r w:rsidR="0031308F">
        <w:rPr>
          <w:rStyle w:val="span"/>
          <w:rFonts w:ascii="Arial" w:eastAsia="Arial" w:hAnsi="Arial" w:cs="Arial"/>
          <w:sz w:val="20"/>
          <w:szCs w:val="20"/>
        </w:rPr>
        <w:t>ed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and adjust</w:t>
      </w:r>
      <w:r w:rsidR="0031308F">
        <w:rPr>
          <w:rStyle w:val="span"/>
          <w:rFonts w:ascii="Arial" w:eastAsia="Arial" w:hAnsi="Arial" w:cs="Arial"/>
          <w:sz w:val="20"/>
          <w:szCs w:val="20"/>
        </w:rPr>
        <w:t>ed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software testing systems </w:t>
      </w:r>
      <w:r w:rsidR="0031308F">
        <w:rPr>
          <w:rStyle w:val="span"/>
          <w:rFonts w:ascii="Arial" w:eastAsia="Arial" w:hAnsi="Arial" w:cs="Arial"/>
          <w:sz w:val="20"/>
          <w:szCs w:val="20"/>
        </w:rPr>
        <w:t>leading improvements</w:t>
      </w:r>
      <w:r w:rsidR="00F8019E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31308F">
        <w:rPr>
          <w:rStyle w:val="span"/>
          <w:rFonts w:ascii="Arial" w:eastAsia="Arial" w:hAnsi="Arial" w:cs="Arial"/>
          <w:sz w:val="20"/>
          <w:szCs w:val="20"/>
        </w:rPr>
        <w:t xml:space="preserve">in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performance and </w:t>
      </w:r>
      <w:r w:rsidR="0031308F">
        <w:rPr>
          <w:rStyle w:val="span"/>
          <w:rFonts w:ascii="Arial" w:eastAsia="Arial" w:hAnsi="Arial" w:cs="Arial"/>
          <w:sz w:val="20"/>
          <w:szCs w:val="20"/>
        </w:rPr>
        <w:t>cost reduction in the amount of</w:t>
      </w:r>
      <w:r w:rsidR="00531E4E">
        <w:rPr>
          <w:rStyle w:val="span"/>
          <w:rFonts w:ascii="Arial" w:eastAsia="Arial" w:hAnsi="Arial" w:cs="Arial"/>
          <w:sz w:val="20"/>
          <w:szCs w:val="20"/>
        </w:rPr>
        <w:t xml:space="preserve"> $20000</w:t>
      </w:r>
      <w:r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34A16ED5" w14:textId="2229D804" w:rsidR="00E01F93" w:rsidRDefault="004C4743" w:rsidP="00E01F93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</w:t>
      </w:r>
      <w:r w:rsidR="004D7DE3" w:rsidRPr="00E01F93">
        <w:rPr>
          <w:rStyle w:val="span"/>
          <w:rFonts w:ascii="Arial" w:eastAsia="Arial" w:hAnsi="Arial" w:cs="Arial"/>
          <w:sz w:val="20"/>
          <w:szCs w:val="20"/>
        </w:rPr>
        <w:t xml:space="preserve">rained and mentored </w:t>
      </w:r>
      <w:r w:rsidR="00531E4E">
        <w:rPr>
          <w:rStyle w:val="span"/>
          <w:rFonts w:ascii="Arial" w:eastAsia="Arial" w:hAnsi="Arial" w:cs="Arial"/>
          <w:sz w:val="20"/>
          <w:szCs w:val="20"/>
        </w:rPr>
        <w:t>o</w:t>
      </w:r>
      <w:r w:rsidR="0031308F">
        <w:rPr>
          <w:rStyle w:val="span"/>
          <w:rFonts w:ascii="Arial" w:eastAsia="Arial" w:hAnsi="Arial" w:cs="Arial"/>
          <w:sz w:val="20"/>
          <w:szCs w:val="20"/>
        </w:rPr>
        <w:t>ther</w:t>
      </w:r>
      <w:r w:rsidR="00531E4E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4D7DE3" w:rsidRPr="00E01F93">
        <w:rPr>
          <w:rStyle w:val="span"/>
          <w:rFonts w:ascii="Arial" w:eastAsia="Arial" w:hAnsi="Arial" w:cs="Arial"/>
          <w:sz w:val="20"/>
          <w:szCs w:val="20"/>
        </w:rPr>
        <w:t>employees to maximi</w:t>
      </w:r>
      <w:r w:rsidR="00531E4E">
        <w:rPr>
          <w:rStyle w:val="span"/>
          <w:rFonts w:ascii="Arial" w:eastAsia="Arial" w:hAnsi="Arial" w:cs="Arial"/>
          <w:sz w:val="20"/>
          <w:szCs w:val="20"/>
        </w:rPr>
        <w:t>z</w:t>
      </w:r>
      <w:r w:rsidR="004D7DE3" w:rsidRPr="00E01F93">
        <w:rPr>
          <w:rStyle w:val="span"/>
          <w:rFonts w:ascii="Arial" w:eastAsia="Arial" w:hAnsi="Arial" w:cs="Arial"/>
          <w:sz w:val="20"/>
          <w:szCs w:val="20"/>
        </w:rPr>
        <w:t>e team performance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(100 hours knowledge sharing sessions)</w:t>
      </w:r>
      <w:r w:rsidR="004D7DE3" w:rsidRPr="00E01F93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48C338D3" w14:textId="5D3CE8AE" w:rsidR="00B25954" w:rsidRPr="00B53D1C" w:rsidRDefault="0031308F" w:rsidP="00B53D1C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</w:t>
      </w:r>
      <w:r w:rsidR="009B3B56">
        <w:rPr>
          <w:rStyle w:val="span"/>
          <w:rFonts w:ascii="Arial" w:eastAsia="Arial" w:hAnsi="Arial" w:cs="Arial"/>
          <w:sz w:val="20"/>
          <w:szCs w:val="20"/>
        </w:rPr>
        <w:t xml:space="preserve">onducted </w:t>
      </w:r>
      <w:r w:rsidR="009B3B56" w:rsidRPr="009B3B56">
        <w:rPr>
          <w:rStyle w:val="span"/>
          <w:rFonts w:ascii="Arial" w:eastAsia="Arial" w:hAnsi="Arial" w:cs="Arial"/>
          <w:sz w:val="20"/>
          <w:szCs w:val="20"/>
        </w:rPr>
        <w:t>automation testing</w:t>
      </w:r>
      <w:r w:rsidR="009B3B56">
        <w:rPr>
          <w:rStyle w:val="span"/>
          <w:rFonts w:ascii="Arial" w:eastAsia="Arial" w:hAnsi="Arial" w:cs="Arial"/>
          <w:sz w:val="20"/>
          <w:szCs w:val="20"/>
        </w:rPr>
        <w:t xml:space="preserve"> activities using</w:t>
      </w:r>
      <w:r w:rsidR="009B3B56" w:rsidRPr="009B3B56">
        <w:rPr>
          <w:rStyle w:val="span"/>
          <w:rFonts w:ascii="Arial" w:eastAsia="Arial" w:hAnsi="Arial" w:cs="Arial"/>
          <w:sz w:val="20"/>
          <w:szCs w:val="20"/>
        </w:rPr>
        <w:t xml:space="preserve"> Java, Selenium, </w:t>
      </w:r>
      <w:r w:rsidR="009B3B56">
        <w:rPr>
          <w:rStyle w:val="span"/>
          <w:rFonts w:ascii="Arial" w:eastAsia="Arial" w:hAnsi="Arial" w:cs="Arial"/>
          <w:sz w:val="20"/>
          <w:szCs w:val="20"/>
        </w:rPr>
        <w:t xml:space="preserve">Selenide, </w:t>
      </w:r>
      <w:r w:rsidR="009B3B56" w:rsidRPr="009B3B56">
        <w:rPr>
          <w:rStyle w:val="span"/>
          <w:rFonts w:ascii="Arial" w:eastAsia="Arial" w:hAnsi="Arial" w:cs="Arial"/>
          <w:sz w:val="20"/>
          <w:szCs w:val="20"/>
        </w:rPr>
        <w:t xml:space="preserve">Maven, Gradle, </w:t>
      </w:r>
      <w:r w:rsidR="009B3B56">
        <w:rPr>
          <w:rStyle w:val="span"/>
          <w:rFonts w:ascii="Arial" w:eastAsia="Arial" w:hAnsi="Arial" w:cs="Arial"/>
          <w:sz w:val="20"/>
          <w:szCs w:val="20"/>
        </w:rPr>
        <w:t>Jenkins</w:t>
      </w:r>
      <w:r w:rsidR="007006C9">
        <w:rPr>
          <w:rStyle w:val="span"/>
          <w:rFonts w:ascii="Arial" w:eastAsia="Arial" w:hAnsi="Arial" w:cs="Arial"/>
          <w:sz w:val="20"/>
          <w:szCs w:val="20"/>
        </w:rPr>
        <w:t>, JS (Cypress)</w:t>
      </w:r>
      <w:r w:rsidR="009B3B56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F8019E">
        <w:rPr>
          <w:rStyle w:val="span"/>
          <w:rFonts w:ascii="Arial" w:eastAsia="Arial" w:hAnsi="Arial" w:cs="Arial"/>
          <w:sz w:val="20"/>
          <w:szCs w:val="20"/>
        </w:rPr>
        <w:t xml:space="preserve">and </w:t>
      </w:r>
      <w:r w:rsidR="009B3B56">
        <w:rPr>
          <w:rStyle w:val="span"/>
          <w:rFonts w:ascii="Arial" w:eastAsia="Arial" w:hAnsi="Arial" w:cs="Arial"/>
          <w:sz w:val="20"/>
          <w:szCs w:val="20"/>
        </w:rPr>
        <w:t>created 2 projects using POM and over 100 automation tests.</w:t>
      </w:r>
    </w:p>
    <w:p w14:paraId="616E500B" w14:textId="79FE4F6B" w:rsidR="00B30204" w:rsidRPr="0031308F" w:rsidRDefault="0031308F">
      <w:pPr>
        <w:pStyle w:val="divdocumentsinglecolumn"/>
        <w:tabs>
          <w:tab w:val="right" w:pos="10286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  <w:u w:val="single"/>
        </w:rPr>
      </w:pPr>
      <w:r w:rsidRPr="0031308F">
        <w:rPr>
          <w:rStyle w:val="spanjobtitle"/>
          <w:rFonts w:ascii="Arial" w:eastAsia="Arial" w:hAnsi="Arial" w:cs="Arial"/>
          <w:sz w:val="20"/>
          <w:szCs w:val="20"/>
          <w:u w:val="single"/>
        </w:rPr>
        <w:t>Jet Cargo China, Ukraine</w:t>
      </w:r>
      <w:r>
        <w:rPr>
          <w:rStyle w:val="spanjobtitle"/>
          <w:rFonts w:ascii="Arial" w:eastAsia="Arial" w:hAnsi="Arial" w:cs="Arial"/>
          <w:sz w:val="20"/>
          <w:szCs w:val="20"/>
          <w:u w:val="single"/>
        </w:rPr>
        <w:t>_______________________________________________________09/2020 to 03/2022</w:t>
      </w:r>
    </w:p>
    <w:p w14:paraId="48C338D5" w14:textId="64651388" w:rsidR="00B25954" w:rsidRDefault="00C31BFB" w:rsidP="0031308F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 xml:space="preserve">Middle QA Software </w:t>
      </w:r>
      <w:r w:rsidR="0031308F">
        <w:rPr>
          <w:rStyle w:val="spanjobtitle"/>
          <w:rFonts w:ascii="Arial" w:eastAsia="Arial" w:hAnsi="Arial" w:cs="Arial"/>
          <w:sz w:val="20"/>
          <w:szCs w:val="20"/>
        </w:rPr>
        <w:t>T</w:t>
      </w:r>
      <w:r>
        <w:rPr>
          <w:rStyle w:val="spanjobtitle"/>
          <w:rFonts w:ascii="Arial" w:eastAsia="Arial" w:hAnsi="Arial" w:cs="Arial"/>
          <w:sz w:val="20"/>
          <w:szCs w:val="20"/>
        </w:rPr>
        <w:t xml:space="preserve">ester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 </w:t>
      </w:r>
    </w:p>
    <w:p w14:paraId="48C338DB" w14:textId="683F26BE" w:rsidR="00B25954" w:rsidRDefault="0031308F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</w:t>
      </w:r>
      <w:r w:rsidR="00C31BFB">
        <w:rPr>
          <w:rStyle w:val="span"/>
          <w:rFonts w:ascii="Arial" w:eastAsia="Arial" w:hAnsi="Arial" w:cs="Arial"/>
          <w:sz w:val="20"/>
          <w:szCs w:val="20"/>
        </w:rPr>
        <w:t>xecut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ed Test Scripts leading to the discovery of multiple critical bugs preventing loss of customer data and avoidance of financial loss in the amount of over $15000. </w:t>
      </w:r>
    </w:p>
    <w:p w14:paraId="48C338DC" w14:textId="5E77645F" w:rsidR="00B25954" w:rsidRDefault="0031308F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Analyzed and suggested improvements to Testing </w:t>
      </w:r>
      <w:r w:rsidR="00F25CDD">
        <w:rPr>
          <w:rStyle w:val="span"/>
          <w:rFonts w:ascii="Arial" w:eastAsia="Arial" w:hAnsi="Arial" w:cs="Arial"/>
          <w:sz w:val="20"/>
          <w:szCs w:val="20"/>
        </w:rPr>
        <w:t>Requirements analysis</w:t>
      </w:r>
      <w:r w:rsidR="00CB1940">
        <w:rPr>
          <w:rStyle w:val="span"/>
          <w:rFonts w:ascii="Arial" w:eastAsia="Arial" w:hAnsi="Arial" w:cs="Arial"/>
          <w:sz w:val="20"/>
          <w:szCs w:val="20"/>
        </w:rPr>
        <w:t xml:space="preserve"> –</w:t>
      </w:r>
      <w:r w:rsidR="00F25CDD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5019F5">
        <w:rPr>
          <w:rStyle w:val="span"/>
          <w:rFonts w:ascii="Arial" w:eastAsia="Arial" w:hAnsi="Arial" w:cs="Arial"/>
          <w:sz w:val="20"/>
          <w:szCs w:val="20"/>
        </w:rPr>
        <w:t>resulting in</w:t>
      </w:r>
      <w:r w:rsidR="00CB1940">
        <w:rPr>
          <w:rStyle w:val="span"/>
          <w:rFonts w:ascii="Arial" w:eastAsia="Arial" w:hAnsi="Arial" w:cs="Arial"/>
          <w:sz w:val="20"/>
          <w:szCs w:val="20"/>
        </w:rPr>
        <w:t xml:space="preserve"> better</w:t>
      </w:r>
      <w:r w:rsidR="005019F5">
        <w:rPr>
          <w:rStyle w:val="span"/>
          <w:rFonts w:ascii="Arial" w:eastAsia="Arial" w:hAnsi="Arial" w:cs="Arial"/>
          <w:sz w:val="20"/>
          <w:szCs w:val="20"/>
        </w:rPr>
        <w:t xml:space="preserve"> testing</w:t>
      </w:r>
      <w:r w:rsidR="00CB1940">
        <w:rPr>
          <w:rStyle w:val="span"/>
          <w:rFonts w:ascii="Arial" w:eastAsia="Arial" w:hAnsi="Arial" w:cs="Arial"/>
          <w:sz w:val="20"/>
          <w:szCs w:val="20"/>
        </w:rPr>
        <w:t xml:space="preserve"> results </w:t>
      </w:r>
      <w:r w:rsidR="005019F5">
        <w:rPr>
          <w:rStyle w:val="span"/>
          <w:rFonts w:ascii="Arial" w:eastAsia="Arial" w:hAnsi="Arial" w:cs="Arial"/>
          <w:sz w:val="20"/>
          <w:szCs w:val="20"/>
        </w:rPr>
        <w:t>and significant enhancements to the final product.</w:t>
      </w:r>
    </w:p>
    <w:p w14:paraId="48C338DD" w14:textId="43A96685" w:rsidR="00B25954" w:rsidRDefault="00704A41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Effectively c</w:t>
      </w:r>
      <w:r w:rsidR="00F25CDD">
        <w:rPr>
          <w:rStyle w:val="span"/>
          <w:rFonts w:ascii="Arial" w:eastAsia="Arial" w:hAnsi="Arial" w:cs="Arial"/>
          <w:sz w:val="20"/>
          <w:szCs w:val="20"/>
        </w:rPr>
        <w:t>ollaborat</w:t>
      </w:r>
      <w:r>
        <w:rPr>
          <w:rStyle w:val="span"/>
          <w:rFonts w:ascii="Arial" w:eastAsia="Arial" w:hAnsi="Arial" w:cs="Arial"/>
          <w:sz w:val="20"/>
          <w:szCs w:val="20"/>
        </w:rPr>
        <w:t>ed</w:t>
      </w:r>
      <w:r w:rsidR="00C31BFB">
        <w:rPr>
          <w:rStyle w:val="span"/>
          <w:rFonts w:ascii="Arial" w:eastAsia="Arial" w:hAnsi="Arial" w:cs="Arial"/>
          <w:sz w:val="20"/>
          <w:szCs w:val="20"/>
        </w:rPr>
        <w:t xml:space="preserve"> with business analysts and customers</w:t>
      </w:r>
      <w:r w:rsidR="00CB1940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9524AE">
        <w:rPr>
          <w:rStyle w:val="span"/>
          <w:rFonts w:ascii="Arial" w:eastAsia="Arial" w:hAnsi="Arial" w:cs="Arial"/>
          <w:sz w:val="20"/>
          <w:szCs w:val="20"/>
        </w:rPr>
        <w:t>leading to improvements in testing quality.</w:t>
      </w:r>
    </w:p>
    <w:p w14:paraId="48C338DE" w14:textId="75C74C0D" w:rsidR="00B25954" w:rsidRDefault="009524AE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Created and maintained </w:t>
      </w:r>
      <w:r w:rsidR="00F25CDD">
        <w:rPr>
          <w:rStyle w:val="span"/>
          <w:rFonts w:ascii="Arial" w:eastAsia="Arial" w:hAnsi="Arial" w:cs="Arial"/>
          <w:sz w:val="20"/>
          <w:szCs w:val="20"/>
        </w:rPr>
        <w:t xml:space="preserve">Bug </w:t>
      </w:r>
      <w:proofErr w:type="gramStart"/>
      <w:r w:rsidR="00F25CDD">
        <w:rPr>
          <w:rStyle w:val="span"/>
          <w:rFonts w:ascii="Arial" w:eastAsia="Arial" w:hAnsi="Arial" w:cs="Arial"/>
          <w:sz w:val="20"/>
          <w:szCs w:val="20"/>
        </w:rPr>
        <w:t xml:space="preserve">Reports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</w:t>
      </w:r>
      <w:proofErr w:type="gramEnd"/>
      <w:r>
        <w:rPr>
          <w:rStyle w:val="span"/>
          <w:rFonts w:ascii="Arial" w:eastAsia="Arial" w:hAnsi="Arial" w:cs="Arial"/>
          <w:sz w:val="20"/>
          <w:szCs w:val="20"/>
        </w:rPr>
        <w:t xml:space="preserve"> ensure accurate tracking of test results. </w:t>
      </w:r>
    </w:p>
    <w:p w14:paraId="3A083719" w14:textId="02851047" w:rsidR="00B30204" w:rsidRPr="009524AE" w:rsidRDefault="009524AE" w:rsidP="009524AE">
      <w:pPr>
        <w:pStyle w:val="ulli"/>
        <w:numPr>
          <w:ilvl w:val="0"/>
          <w:numId w:val="2"/>
        </w:numPr>
        <w:tabs>
          <w:tab w:val="right" w:pos="10286"/>
        </w:tabs>
        <w:spacing w:before="120" w:line="260" w:lineRule="atLeast"/>
        <w:ind w:left="640" w:hanging="252"/>
        <w:rPr>
          <w:rStyle w:val="span"/>
          <w:rFonts w:ascii="Arial" w:eastAsia="Arial" w:hAnsi="Arial" w:cs="Arial"/>
          <w:b/>
          <w:bCs/>
          <w:sz w:val="20"/>
          <w:szCs w:val="20"/>
        </w:rPr>
      </w:pPr>
      <w:r w:rsidRPr="009524AE">
        <w:rPr>
          <w:rStyle w:val="span"/>
          <w:rFonts w:ascii="Arial" w:eastAsia="Arial" w:hAnsi="Arial" w:cs="Arial"/>
          <w:sz w:val="20"/>
          <w:szCs w:val="20"/>
        </w:rPr>
        <w:lastRenderedPageBreak/>
        <w:t>Successfully introduced s</w:t>
      </w:r>
      <w:r w:rsidR="00F25CDD" w:rsidRPr="009524AE">
        <w:rPr>
          <w:rStyle w:val="span"/>
          <w:rFonts w:ascii="Arial" w:eastAsia="Arial" w:hAnsi="Arial" w:cs="Arial"/>
          <w:sz w:val="20"/>
          <w:szCs w:val="20"/>
        </w:rPr>
        <w:t>moke and r</w:t>
      </w:r>
      <w:r w:rsidR="00C31BFB" w:rsidRPr="009524AE">
        <w:rPr>
          <w:rStyle w:val="span"/>
          <w:rFonts w:ascii="Arial" w:eastAsia="Arial" w:hAnsi="Arial" w:cs="Arial"/>
          <w:sz w:val="20"/>
          <w:szCs w:val="20"/>
        </w:rPr>
        <w:t xml:space="preserve">egression testing </w:t>
      </w:r>
      <w:r w:rsidR="00F25CDD" w:rsidRPr="009524AE">
        <w:rPr>
          <w:rStyle w:val="span"/>
          <w:rFonts w:ascii="Arial" w:eastAsia="Arial" w:hAnsi="Arial" w:cs="Arial"/>
          <w:sz w:val="20"/>
          <w:szCs w:val="20"/>
        </w:rPr>
        <w:t xml:space="preserve">activities </w:t>
      </w:r>
      <w:r w:rsidR="00C31BFB" w:rsidRPr="009524AE">
        <w:rPr>
          <w:rStyle w:val="span"/>
          <w:rFonts w:ascii="Arial" w:eastAsia="Arial" w:hAnsi="Arial" w:cs="Arial"/>
          <w:sz w:val="20"/>
          <w:szCs w:val="20"/>
        </w:rPr>
        <w:t>with every new build</w:t>
      </w:r>
      <w:r w:rsidR="00CB1940" w:rsidRPr="009524AE">
        <w:rPr>
          <w:rStyle w:val="span"/>
          <w:rFonts w:ascii="Arial" w:eastAsia="Arial" w:hAnsi="Arial" w:cs="Arial"/>
          <w:sz w:val="20"/>
          <w:szCs w:val="20"/>
        </w:rPr>
        <w:t xml:space="preserve"> using </w:t>
      </w:r>
      <w:r w:rsidRPr="009524AE">
        <w:rPr>
          <w:rStyle w:val="span"/>
          <w:rFonts w:ascii="Arial" w:eastAsia="Arial" w:hAnsi="Arial" w:cs="Arial"/>
          <w:sz w:val="20"/>
          <w:szCs w:val="20"/>
        </w:rPr>
        <w:t>the A</w:t>
      </w:r>
      <w:r w:rsidR="00CB1940" w:rsidRPr="009524AE">
        <w:rPr>
          <w:rStyle w:val="span"/>
          <w:rFonts w:ascii="Arial" w:eastAsia="Arial" w:hAnsi="Arial" w:cs="Arial"/>
          <w:sz w:val="20"/>
          <w:szCs w:val="20"/>
        </w:rPr>
        <w:t>utorun option in Postman</w:t>
      </w:r>
      <w:r w:rsidR="00F25CDD" w:rsidRPr="009524AE">
        <w:rPr>
          <w:rStyle w:val="span"/>
          <w:rFonts w:ascii="Arial" w:eastAsia="Arial" w:hAnsi="Arial" w:cs="Arial"/>
          <w:sz w:val="20"/>
          <w:szCs w:val="20"/>
        </w:rPr>
        <w:t>,</w:t>
      </w:r>
      <w:r w:rsidRPr="009524AE">
        <w:rPr>
          <w:rStyle w:val="span"/>
          <w:rFonts w:ascii="Arial" w:eastAsia="Arial" w:hAnsi="Arial" w:cs="Arial"/>
          <w:sz w:val="20"/>
          <w:szCs w:val="20"/>
        </w:rPr>
        <w:t xml:space="preserve"> reducing the length of the testing period by more than 50%. </w:t>
      </w:r>
    </w:p>
    <w:p w14:paraId="45CE34C1" w14:textId="77777777" w:rsidR="009524AE" w:rsidRPr="009524AE" w:rsidRDefault="009524AE" w:rsidP="009524AE">
      <w:pPr>
        <w:pStyle w:val="ulli"/>
        <w:tabs>
          <w:tab w:val="right" w:pos="10286"/>
        </w:tabs>
        <w:spacing w:before="120" w:line="260" w:lineRule="atLeast"/>
        <w:ind w:left="640"/>
        <w:rPr>
          <w:rStyle w:val="spanjobtitle"/>
          <w:rFonts w:ascii="Arial" w:eastAsia="Arial" w:hAnsi="Arial" w:cs="Arial"/>
          <w:sz w:val="20"/>
          <w:szCs w:val="20"/>
        </w:rPr>
      </w:pPr>
    </w:p>
    <w:p w14:paraId="06ACDE60" w14:textId="3493B7D2" w:rsidR="009524AE" w:rsidRPr="009524AE" w:rsidRDefault="009524AE">
      <w:pPr>
        <w:pStyle w:val="divdocumentsinglecolumn"/>
        <w:tabs>
          <w:tab w:val="right" w:pos="10286"/>
        </w:tabs>
        <w:spacing w:before="120" w:line="260" w:lineRule="atLeast"/>
        <w:rPr>
          <w:rStyle w:val="spanjobtitle"/>
          <w:rFonts w:ascii="Arial" w:eastAsia="Arial" w:hAnsi="Arial" w:cs="Arial"/>
          <w:sz w:val="20"/>
          <w:szCs w:val="20"/>
          <w:u w:val="single"/>
        </w:rPr>
      </w:pPr>
      <w:r w:rsidRPr="009524AE">
        <w:rPr>
          <w:rStyle w:val="spanjobtitle"/>
          <w:rFonts w:ascii="Arial" w:eastAsia="Arial" w:hAnsi="Arial" w:cs="Arial"/>
          <w:sz w:val="20"/>
          <w:szCs w:val="20"/>
          <w:u w:val="single"/>
        </w:rPr>
        <w:t>4B Studios, Romania</w:t>
      </w:r>
      <w:r>
        <w:rPr>
          <w:rStyle w:val="spanjobtitle"/>
          <w:rFonts w:ascii="Arial" w:eastAsia="Arial" w:hAnsi="Arial" w:cs="Arial"/>
          <w:sz w:val="20"/>
          <w:szCs w:val="20"/>
          <w:u w:val="single"/>
        </w:rPr>
        <w:t>__________________________________________________________05/2017 to 08/2020</w:t>
      </w:r>
    </w:p>
    <w:p w14:paraId="48C338E2" w14:textId="226356C9" w:rsidR="00B25954" w:rsidRDefault="00C31BFB" w:rsidP="009524AE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 xml:space="preserve">Trainee Software </w:t>
      </w:r>
      <w:r w:rsidR="009524AE">
        <w:rPr>
          <w:rStyle w:val="spanjobtitle"/>
          <w:rFonts w:ascii="Arial" w:eastAsia="Arial" w:hAnsi="Arial" w:cs="Arial"/>
          <w:sz w:val="20"/>
          <w:szCs w:val="20"/>
        </w:rPr>
        <w:t>T</w:t>
      </w:r>
      <w:r>
        <w:rPr>
          <w:rStyle w:val="spanjobtitle"/>
          <w:rFonts w:ascii="Arial" w:eastAsia="Arial" w:hAnsi="Arial" w:cs="Arial"/>
          <w:sz w:val="20"/>
          <w:szCs w:val="20"/>
        </w:rPr>
        <w:t xml:space="preserve">ester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 </w:t>
      </w:r>
    </w:p>
    <w:p w14:paraId="48C338E5" w14:textId="1E62879A" w:rsidR="00B25954" w:rsidRDefault="009524AE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and updated multiple t</w:t>
      </w:r>
      <w:r w:rsidR="00F25CDD">
        <w:rPr>
          <w:rStyle w:val="span"/>
          <w:rFonts w:ascii="Arial" w:eastAsia="Arial" w:hAnsi="Arial" w:cs="Arial"/>
          <w:sz w:val="20"/>
          <w:szCs w:val="20"/>
        </w:rPr>
        <w:t xml:space="preserve">est artifacts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including updates to the traceability matrix table. </w:t>
      </w:r>
    </w:p>
    <w:p w14:paraId="48C338E6" w14:textId="4BD76422" w:rsidR="00B25954" w:rsidRDefault="009524AE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Effectively c</w:t>
      </w:r>
      <w:r w:rsidR="00C31BFB">
        <w:rPr>
          <w:rStyle w:val="span"/>
          <w:rFonts w:ascii="Arial" w:eastAsia="Arial" w:hAnsi="Arial" w:cs="Arial"/>
          <w:sz w:val="20"/>
          <w:szCs w:val="20"/>
        </w:rPr>
        <w:t>ollaborat</w:t>
      </w:r>
      <w:r>
        <w:rPr>
          <w:rStyle w:val="span"/>
          <w:rFonts w:ascii="Arial" w:eastAsia="Arial" w:hAnsi="Arial" w:cs="Arial"/>
          <w:sz w:val="20"/>
          <w:szCs w:val="20"/>
        </w:rPr>
        <w:t>ed</w:t>
      </w:r>
      <w:r w:rsidR="00F25CDD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C31BFB">
        <w:rPr>
          <w:rStyle w:val="span"/>
          <w:rFonts w:ascii="Arial" w:eastAsia="Arial" w:hAnsi="Arial" w:cs="Arial"/>
          <w:sz w:val="20"/>
          <w:szCs w:val="20"/>
        </w:rPr>
        <w:t xml:space="preserve">with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other members of the </w:t>
      </w:r>
      <w:r w:rsidR="00C31BFB">
        <w:rPr>
          <w:rStyle w:val="span"/>
          <w:rFonts w:ascii="Arial" w:eastAsia="Arial" w:hAnsi="Arial" w:cs="Arial"/>
          <w:sz w:val="20"/>
          <w:szCs w:val="20"/>
        </w:rPr>
        <w:t>team to achieve target results</w:t>
      </w:r>
      <w:r w:rsidR="009B3B56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2C29B5">
        <w:rPr>
          <w:rStyle w:val="span"/>
          <w:rFonts w:ascii="Arial" w:eastAsia="Arial" w:hAnsi="Arial" w:cs="Arial"/>
          <w:sz w:val="20"/>
          <w:szCs w:val="20"/>
        </w:rPr>
        <w:t>consistently meeting delivery deadlines.</w:t>
      </w:r>
    </w:p>
    <w:p w14:paraId="1DF2D0DD" w14:textId="3F7DD64C" w:rsidR="00ED7CD8" w:rsidRPr="002C29B5" w:rsidRDefault="002C29B5" w:rsidP="00ED7CD8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 w:rsidRPr="002C29B5">
        <w:rPr>
          <w:rStyle w:val="span"/>
          <w:rFonts w:ascii="Arial" w:eastAsia="Arial" w:hAnsi="Arial" w:cs="Arial"/>
          <w:sz w:val="20"/>
          <w:szCs w:val="20"/>
        </w:rPr>
        <w:t xml:space="preserve">Applied Agile Methodology leading Sprint Planning meetings and preparing Retro Meetings. </w:t>
      </w:r>
    </w:p>
    <w:p w14:paraId="48C338FA" w14:textId="77777777" w:rsidR="00B25954" w:rsidRDefault="00C31BFB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</w:t>
      </w:r>
      <w:r w:rsidRPr="000C2F51">
        <w:rPr>
          <w:rFonts w:ascii="Arial" w:eastAsia="Arial" w:hAnsi="Arial" w:cs="Arial"/>
          <w:b/>
          <w:bCs/>
        </w:rPr>
        <w:t>du</w:t>
      </w:r>
      <w:r>
        <w:rPr>
          <w:rFonts w:ascii="Arial" w:eastAsia="Arial" w:hAnsi="Arial" w:cs="Arial"/>
          <w:b/>
          <w:bCs/>
        </w:rPr>
        <w:t>cation</w:t>
      </w:r>
    </w:p>
    <w:p w14:paraId="191F2BEC" w14:textId="5992E5DE" w:rsidR="006A513D" w:rsidRPr="005507B3" w:rsidRDefault="006A513D" w:rsidP="006A513D">
      <w:pPr>
        <w:pStyle w:val="divdocumentsinglecolumn"/>
        <w:tabs>
          <w:tab w:val="right" w:pos="10286"/>
        </w:tabs>
        <w:spacing w:before="120" w:line="260" w:lineRule="atLeast"/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</w:pPr>
      <w:r w:rsidRPr="006A0F58"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  <w:t xml:space="preserve">                                                                                           </w:t>
      </w:r>
      <w:r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  <w:t xml:space="preserve">      </w:t>
      </w:r>
      <w:r w:rsidRPr="006A0F58"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  <w:t xml:space="preserve">   </w:t>
      </w:r>
    </w:p>
    <w:p w14:paraId="5BE4AA84" w14:textId="010520B2" w:rsidR="006A513D" w:rsidRPr="006A0F58" w:rsidRDefault="002C29B5" w:rsidP="006A513D">
      <w:pPr>
        <w:pStyle w:val="divdocumentsinglecolumn"/>
        <w:tabs>
          <w:tab w:val="right" w:pos="10286"/>
        </w:tabs>
        <w:spacing w:before="120" w:line="260" w:lineRule="atLeast"/>
        <w:rPr>
          <w:rStyle w:val="spandegree"/>
          <w:rFonts w:ascii="Arial" w:eastAsia="Arial" w:hAnsi="Arial" w:cs="Arial"/>
          <w:sz w:val="20"/>
          <w:szCs w:val="20"/>
          <w:u w:val="single"/>
        </w:rPr>
      </w:pPr>
      <w:r>
        <w:rPr>
          <w:rStyle w:val="spandegree"/>
          <w:rFonts w:ascii="Arial" w:eastAsia="Arial" w:hAnsi="Arial" w:cs="Arial"/>
          <w:sz w:val="20"/>
          <w:szCs w:val="20"/>
          <w:u w:val="single"/>
        </w:rPr>
        <w:t>Cherkasy University of Fire Safety, Ukraine</w:t>
      </w:r>
    </w:p>
    <w:p w14:paraId="6E6E631E" w14:textId="22BF41D1" w:rsidR="006A513D" w:rsidRDefault="002C29B5" w:rsidP="006A513D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Bac</w:t>
      </w:r>
      <w:r w:rsidR="00167D7E">
        <w:rPr>
          <w:rStyle w:val="spandegree"/>
          <w:rFonts w:ascii="Arial" w:eastAsia="Arial" w:hAnsi="Arial" w:cs="Arial"/>
          <w:sz w:val="20"/>
          <w:szCs w:val="20"/>
        </w:rPr>
        <w:t>h</w:t>
      </w:r>
      <w:r>
        <w:rPr>
          <w:rStyle w:val="spandegree"/>
          <w:rFonts w:ascii="Arial" w:eastAsia="Arial" w:hAnsi="Arial" w:cs="Arial"/>
          <w:sz w:val="20"/>
          <w:szCs w:val="20"/>
        </w:rPr>
        <w:t>elor (</w:t>
      </w:r>
      <w:proofErr w:type="spellStart"/>
      <w:r>
        <w:rPr>
          <w:rStyle w:val="spandegree"/>
          <w:rFonts w:ascii="Arial" w:eastAsia="Arial" w:hAnsi="Arial" w:cs="Arial"/>
          <w:sz w:val="20"/>
          <w:szCs w:val="20"/>
        </w:rPr>
        <w:t>Honours</w:t>
      </w:r>
      <w:proofErr w:type="spellEnd"/>
      <w:r>
        <w:rPr>
          <w:rStyle w:val="spandegree"/>
          <w:rFonts w:ascii="Arial" w:eastAsia="Arial" w:hAnsi="Arial" w:cs="Arial"/>
          <w:sz w:val="20"/>
          <w:szCs w:val="20"/>
        </w:rPr>
        <w:t>)</w:t>
      </w:r>
      <w:r w:rsidR="006A513D">
        <w:rPr>
          <w:rStyle w:val="spandegree"/>
          <w:rFonts w:ascii="Arial" w:eastAsia="Arial" w:hAnsi="Arial" w:cs="Arial"/>
          <w:sz w:val="20"/>
          <w:szCs w:val="20"/>
        </w:rPr>
        <w:t xml:space="preserve"> </w:t>
      </w:r>
      <w:r>
        <w:rPr>
          <w:rStyle w:val="spandegree"/>
          <w:rFonts w:ascii="Arial" w:eastAsia="Arial" w:hAnsi="Arial" w:cs="Arial"/>
          <w:sz w:val="20"/>
          <w:szCs w:val="20"/>
        </w:rPr>
        <w:t>in</w:t>
      </w:r>
      <w:r w:rsidR="006A513D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6A513D">
        <w:rPr>
          <w:rStyle w:val="spanprogramline"/>
          <w:rFonts w:ascii="Arial" w:eastAsia="Arial" w:hAnsi="Arial" w:cs="Arial"/>
          <w:sz w:val="20"/>
          <w:szCs w:val="20"/>
        </w:rPr>
        <w:t>Fire Safety Technology</w:t>
      </w:r>
      <w:r>
        <w:rPr>
          <w:rStyle w:val="spanprogramline"/>
          <w:rFonts w:ascii="Arial" w:eastAsia="Arial" w:hAnsi="Arial" w:cs="Arial"/>
          <w:sz w:val="20"/>
          <w:szCs w:val="20"/>
        </w:rPr>
        <w:t xml:space="preserve">                                                </w:t>
      </w:r>
      <w:r w:rsidR="006A513D"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 w:rsidR="006A513D">
        <w:rPr>
          <w:rStyle w:val="datesWrapper"/>
          <w:rFonts w:ascii="Arial" w:eastAsia="Arial" w:hAnsi="Arial" w:cs="Arial"/>
          <w:sz w:val="20"/>
          <w:szCs w:val="20"/>
        </w:rPr>
        <w:t xml:space="preserve">                                       </w:t>
      </w:r>
      <w:r w:rsidR="006A513D" w:rsidRPr="00963070">
        <w:rPr>
          <w:rStyle w:val="spanjobdates"/>
          <w:rFonts w:ascii="Arial" w:eastAsia="Arial" w:hAnsi="Arial" w:cs="Arial"/>
          <w:sz w:val="20"/>
          <w:szCs w:val="20"/>
        </w:rPr>
        <w:t>1999</w:t>
      </w:r>
      <w:r w:rsidR="006A513D" w:rsidRPr="00963070">
        <w:rPr>
          <w:rStyle w:val="datesWrapper"/>
          <w:rFonts w:ascii="Arial" w:eastAsia="Arial" w:hAnsi="Arial" w:cs="Arial"/>
          <w:sz w:val="20"/>
          <w:szCs w:val="20"/>
        </w:rPr>
        <w:t xml:space="preserve"> - </w:t>
      </w:r>
      <w:r w:rsidR="006A513D" w:rsidRPr="00963070">
        <w:rPr>
          <w:rStyle w:val="spanjobdates"/>
          <w:rFonts w:ascii="Arial" w:eastAsia="Arial" w:hAnsi="Arial" w:cs="Arial"/>
          <w:sz w:val="20"/>
          <w:szCs w:val="20"/>
        </w:rPr>
        <w:t>2004</w:t>
      </w:r>
      <w:r w:rsidR="006A513D"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5290D53" w14:textId="255282EE" w:rsidR="006A513D" w:rsidRPr="005507B3" w:rsidRDefault="006A513D" w:rsidP="006A513D">
      <w:pPr>
        <w:pStyle w:val="spanpaddedline"/>
        <w:spacing w:line="260" w:lineRule="atLeast"/>
        <w:rPr>
          <w:rFonts w:ascii="Arial" w:eastAsia="Arial" w:hAnsi="Arial" w:cs="Arial"/>
          <w:sz w:val="20"/>
          <w:szCs w:val="20"/>
        </w:rPr>
      </w:pPr>
      <w:r w:rsidRPr="005507B3">
        <w:rPr>
          <w:rFonts w:ascii="Arial" w:eastAsia="Arial" w:hAnsi="Arial" w:cs="Arial"/>
          <w:sz w:val="20"/>
          <w:szCs w:val="20"/>
        </w:rPr>
        <w:t xml:space="preserve">UK Framework levels:                       </w:t>
      </w:r>
      <w:r w:rsidRPr="005507B3">
        <w:rPr>
          <w:rFonts w:ascii="Arial" w:eastAsia="Arial" w:hAnsi="Arial" w:cs="Arial"/>
          <w:b/>
          <w:bCs/>
          <w:sz w:val="20"/>
          <w:szCs w:val="20"/>
        </w:rPr>
        <w:t>RQF Level 6 / SCQF Level 10 / CQFW Level 6</w:t>
      </w:r>
    </w:p>
    <w:p w14:paraId="62F0D49C" w14:textId="77777777" w:rsidR="006A513D" w:rsidRDefault="006A513D" w:rsidP="006A513D">
      <w:pPr>
        <w:pStyle w:val="spanpaddedline"/>
        <w:spacing w:line="260" w:lineRule="atLeast"/>
        <w:rPr>
          <w:rFonts w:ascii="Arial" w:eastAsia="Arial" w:hAnsi="Arial" w:cs="Arial"/>
          <w:sz w:val="20"/>
          <w:szCs w:val="20"/>
        </w:rPr>
      </w:pPr>
      <w:r w:rsidRPr="005507B3">
        <w:rPr>
          <w:rFonts w:ascii="Arial" w:eastAsia="Arial" w:hAnsi="Arial" w:cs="Arial"/>
          <w:sz w:val="20"/>
          <w:szCs w:val="20"/>
        </w:rPr>
        <w:t xml:space="preserve">Comparable UK qualifications:          </w:t>
      </w:r>
      <w:r w:rsidRPr="005507B3">
        <w:rPr>
          <w:rFonts w:ascii="Arial" w:eastAsia="Arial" w:hAnsi="Arial" w:cs="Arial"/>
          <w:b/>
          <w:bCs/>
          <w:sz w:val="20"/>
          <w:szCs w:val="20"/>
        </w:rPr>
        <w:t>Bachelor (</w:t>
      </w:r>
      <w:proofErr w:type="spellStart"/>
      <w:r w:rsidRPr="005507B3">
        <w:rPr>
          <w:rFonts w:ascii="Arial" w:eastAsia="Arial" w:hAnsi="Arial" w:cs="Arial"/>
          <w:b/>
          <w:bCs/>
          <w:sz w:val="20"/>
          <w:szCs w:val="20"/>
        </w:rPr>
        <w:t>Honours</w:t>
      </w:r>
      <w:proofErr w:type="spellEnd"/>
      <w:r w:rsidRPr="005507B3">
        <w:rPr>
          <w:rFonts w:ascii="Arial" w:eastAsia="Arial" w:hAnsi="Arial" w:cs="Arial"/>
          <w:b/>
          <w:bCs/>
          <w:sz w:val="20"/>
          <w:szCs w:val="20"/>
        </w:rPr>
        <w:t>) degree</w:t>
      </w:r>
    </w:p>
    <w:p w14:paraId="7A9BD4D5" w14:textId="77777777" w:rsidR="005D2C23" w:rsidRDefault="005D2C23" w:rsidP="008E3F9D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79A31BB5" w14:textId="402C8B79" w:rsidR="005D2C23" w:rsidRPr="000C2F51" w:rsidRDefault="005D2C23" w:rsidP="008E3F9D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  <w:u w:val="single" w:color="006699"/>
        </w:rPr>
      </w:pPr>
      <w:r w:rsidRPr="000C2F51">
        <w:rPr>
          <w:rStyle w:val="Strong1"/>
          <w:rFonts w:ascii="Arial" w:eastAsia="Arial" w:hAnsi="Arial" w:cs="Arial"/>
          <w:b/>
          <w:bCs/>
          <w:sz w:val="20"/>
          <w:szCs w:val="20"/>
          <w:u w:val="single" w:color="006699"/>
        </w:rPr>
        <w:t>Vocational courses</w:t>
      </w:r>
    </w:p>
    <w:p w14:paraId="215C3711" w14:textId="77777777" w:rsidR="005D2C23" w:rsidRDefault="005D2C23" w:rsidP="008E3F9D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24C18C86" w14:textId="51AC1C3A" w:rsidR="008E3F9D" w:rsidRPr="00AC2981" w:rsidRDefault="008E3F9D" w:rsidP="008E3F9D">
      <w:pPr>
        <w:pStyle w:val="p"/>
        <w:spacing w:line="260" w:lineRule="atLeast"/>
        <w:rPr>
          <w:rStyle w:val="Strong1"/>
          <w:rFonts w:ascii="Arial" w:eastAsia="Arial" w:hAnsi="Arial" w:cs="Arial"/>
          <w:sz w:val="20"/>
          <w:szCs w:val="20"/>
        </w:rPr>
      </w:pPr>
      <w:r w:rsidRPr="008E3F9D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Practical course project manager: Project Management </w:t>
      </w:r>
      <w:r w:rsidRPr="008E3F9D">
        <w:rPr>
          <w:rStyle w:val="Strong1"/>
          <w:rFonts w:ascii="Arial" w:eastAsia="Arial" w:hAnsi="Arial" w:cs="Arial"/>
          <w:b/>
          <w:bCs/>
          <w:sz w:val="20"/>
          <w:szCs w:val="20"/>
        </w:rPr>
        <w:tab/>
        <w:t xml:space="preserve"> </w:t>
      </w:r>
      <w:r w:rsidR="00AC2981"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 w:rsidR="00AC2981"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 w:rsidR="00AC2981"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 w:rsidR="00AC2981"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 w:rsidR="00FF6E73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         </w:t>
      </w:r>
      <w:r w:rsidR="00AC2981" w:rsidRPr="00AC2981">
        <w:rPr>
          <w:rStyle w:val="Strong1"/>
          <w:rFonts w:ascii="Arial" w:eastAsia="Arial" w:hAnsi="Arial" w:cs="Arial"/>
          <w:b/>
          <w:bCs/>
          <w:sz w:val="20"/>
          <w:szCs w:val="20"/>
        </w:rPr>
        <w:t>2021</w:t>
      </w:r>
      <w:r w:rsidR="00AC2981" w:rsidRPr="008E3F9D">
        <w:rPr>
          <w:rStyle w:val="Strong1"/>
          <w:rFonts w:ascii="Arial" w:eastAsia="Arial" w:hAnsi="Arial" w:cs="Arial"/>
          <w:sz w:val="20"/>
          <w:szCs w:val="20"/>
        </w:rPr>
        <w:t xml:space="preserve"> </w:t>
      </w:r>
    </w:p>
    <w:p w14:paraId="1E81BF2C" w14:textId="5D730371" w:rsidR="00AC2981" w:rsidRPr="006A0F58" w:rsidRDefault="006A0F58" w:rsidP="008E3F9D">
      <w:pPr>
        <w:pStyle w:val="p"/>
        <w:spacing w:line="260" w:lineRule="atLeast"/>
        <w:rPr>
          <w:rStyle w:val="Strong1"/>
          <w:rFonts w:ascii="Arial" w:eastAsia="Arial" w:hAnsi="Arial" w:cs="Arial"/>
          <w:sz w:val="20"/>
          <w:szCs w:val="20"/>
        </w:rPr>
      </w:pPr>
      <w:r w:rsidRPr="006A0F58">
        <w:rPr>
          <w:rStyle w:val="Strong1"/>
          <w:rFonts w:ascii="Arial" w:eastAsia="Arial" w:hAnsi="Arial" w:cs="Arial"/>
          <w:sz w:val="20"/>
          <w:szCs w:val="20"/>
        </w:rPr>
        <w:t xml:space="preserve">IAMPM </w:t>
      </w:r>
      <w:hyperlink r:id="rId6" w:history="1">
        <w:r w:rsidRPr="00227E6D">
          <w:rPr>
            <w:rStyle w:val="a3"/>
            <w:rFonts w:ascii="Arial" w:eastAsia="Arial" w:hAnsi="Arial" w:cs="Arial"/>
            <w:sz w:val="20"/>
            <w:szCs w:val="20"/>
          </w:rPr>
          <w:t>https://www.linkedin.com/company/iampm/</w:t>
        </w:r>
      </w:hyperlink>
      <w:r>
        <w:rPr>
          <w:rStyle w:val="Strong1"/>
          <w:rFonts w:ascii="Arial" w:eastAsia="Arial" w:hAnsi="Arial" w:cs="Arial"/>
          <w:sz w:val="20"/>
          <w:szCs w:val="20"/>
        </w:rPr>
        <w:t xml:space="preserve"> </w:t>
      </w:r>
      <w:r w:rsidRPr="006A0F58">
        <w:rPr>
          <w:rStyle w:val="Strong1"/>
          <w:rFonts w:ascii="Arial" w:eastAsia="Arial" w:hAnsi="Arial" w:cs="Arial"/>
          <w:sz w:val="20"/>
          <w:szCs w:val="20"/>
        </w:rPr>
        <w:t xml:space="preserve"> </w:t>
      </w:r>
    </w:p>
    <w:p w14:paraId="4DCED81A" w14:textId="41240933" w:rsidR="008E3F9D" w:rsidRPr="008E3F9D" w:rsidRDefault="008E3F9D" w:rsidP="00EB595C">
      <w:pPr>
        <w:pStyle w:val="p"/>
        <w:numPr>
          <w:ilvl w:val="0"/>
          <w:numId w:val="8"/>
        </w:numPr>
        <w:spacing w:line="260" w:lineRule="atLeast"/>
        <w:rPr>
          <w:rStyle w:val="Strong1"/>
          <w:rFonts w:ascii="Arial" w:eastAsia="Arial" w:hAnsi="Arial" w:cs="Arial"/>
          <w:sz w:val="20"/>
          <w:szCs w:val="20"/>
        </w:rPr>
      </w:pPr>
      <w:r w:rsidRPr="008E3F9D">
        <w:rPr>
          <w:rStyle w:val="Strong1"/>
          <w:rFonts w:ascii="Arial" w:eastAsia="Arial" w:hAnsi="Arial" w:cs="Arial"/>
          <w:sz w:val="20"/>
          <w:szCs w:val="20"/>
        </w:rPr>
        <w:t>Knowledge successfully implemented on projects.</w:t>
      </w:r>
    </w:p>
    <w:p w14:paraId="60304B28" w14:textId="77777777" w:rsidR="008E3F9D" w:rsidRDefault="008E3F9D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3F195FB4" w14:textId="3568E6C5" w:rsidR="00EB595C" w:rsidRDefault="00EB595C" w:rsidP="00EB595C">
      <w:pPr>
        <w:pStyle w:val="p"/>
        <w:spacing w:line="260" w:lineRule="atLeast"/>
        <w:rPr>
          <w:rStyle w:val="a3"/>
          <w:rFonts w:ascii="Arial" w:eastAsia="Arial" w:hAnsi="Arial" w:cs="Arial"/>
          <w:b/>
          <w:bCs/>
          <w:color w:val="auto"/>
          <w:sz w:val="20"/>
          <w:szCs w:val="20"/>
          <w:u w:val="none"/>
        </w:rPr>
      </w:pPr>
      <w:r w:rsidRPr="00DD30F2">
        <w:rPr>
          <w:rFonts w:ascii="Arial" w:hAnsi="Arial" w:cs="Arial"/>
          <w:sz w:val="20"/>
          <w:szCs w:val="20"/>
        </w:rPr>
        <w:t xml:space="preserve">The BA guide - </w:t>
      </w:r>
      <w:hyperlink r:id="rId7" w:history="1">
        <w:r w:rsidRPr="00DD30F2">
          <w:rPr>
            <w:rStyle w:val="a3"/>
            <w:rFonts w:ascii="Arial" w:eastAsia="Arial" w:hAnsi="Arial" w:cs="Arial"/>
            <w:sz w:val="20"/>
            <w:szCs w:val="20"/>
          </w:rPr>
          <w:t>Course of Business analysis</w:t>
        </w:r>
      </w:hyperlink>
      <w:r w:rsidR="00160F72" w:rsidRPr="00160F72">
        <w:rPr>
          <w:rStyle w:val="a3"/>
          <w:rFonts w:ascii="Arial" w:eastAsia="Arial" w:hAnsi="Arial" w:cs="Arial"/>
          <w:sz w:val="20"/>
          <w:szCs w:val="20"/>
          <w:u w:val="none"/>
        </w:rPr>
        <w:t xml:space="preserve"> </w:t>
      </w:r>
      <w:r w:rsidR="00A63C58">
        <w:rPr>
          <w:rStyle w:val="a3"/>
          <w:rFonts w:ascii="Arial" w:eastAsia="Arial" w:hAnsi="Arial" w:cs="Arial"/>
          <w:sz w:val="20"/>
          <w:szCs w:val="20"/>
          <w:u w:val="none"/>
        </w:rPr>
        <w:t xml:space="preserve">                                                                                            </w:t>
      </w:r>
      <w:r w:rsidR="00FF6E73">
        <w:rPr>
          <w:rStyle w:val="a3"/>
          <w:rFonts w:ascii="Arial" w:eastAsia="Arial" w:hAnsi="Arial" w:cs="Arial"/>
          <w:sz w:val="20"/>
          <w:szCs w:val="20"/>
          <w:u w:val="none"/>
        </w:rPr>
        <w:t xml:space="preserve"> </w:t>
      </w:r>
      <w:r w:rsidR="00A63C58">
        <w:rPr>
          <w:rStyle w:val="a3"/>
          <w:rFonts w:ascii="Arial" w:eastAsia="Arial" w:hAnsi="Arial" w:cs="Arial"/>
          <w:sz w:val="20"/>
          <w:szCs w:val="20"/>
          <w:u w:val="none"/>
        </w:rPr>
        <w:t xml:space="preserve"> </w:t>
      </w:r>
      <w:r w:rsidR="006B1108" w:rsidRPr="006B1108">
        <w:rPr>
          <w:rStyle w:val="a3"/>
          <w:rFonts w:ascii="Arial" w:eastAsia="Arial" w:hAnsi="Arial" w:cs="Arial"/>
          <w:b/>
          <w:bCs/>
          <w:color w:val="auto"/>
          <w:sz w:val="20"/>
          <w:szCs w:val="20"/>
          <w:u w:val="none"/>
        </w:rPr>
        <w:t>2021</w:t>
      </w:r>
    </w:p>
    <w:p w14:paraId="1469DDE6" w14:textId="77777777" w:rsidR="00A63C58" w:rsidRPr="00A63C58" w:rsidRDefault="00A63C58" w:rsidP="00EB595C">
      <w:pPr>
        <w:pStyle w:val="p"/>
        <w:spacing w:line="260" w:lineRule="atLeast"/>
        <w:rPr>
          <w:rStyle w:val="a3"/>
          <w:rFonts w:ascii="Arial" w:eastAsia="Arial" w:hAnsi="Arial" w:cs="Arial"/>
          <w:sz w:val="20"/>
          <w:szCs w:val="20"/>
          <w:u w:val="none"/>
        </w:rPr>
      </w:pPr>
    </w:p>
    <w:p w14:paraId="77E9680C" w14:textId="05948D37" w:rsidR="006B1108" w:rsidRPr="006B1108" w:rsidRDefault="00A63C58" w:rsidP="006B1108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 w:rsidRPr="008E3F9D">
        <w:rPr>
          <w:rStyle w:val="Strong1"/>
          <w:rFonts w:ascii="Arial" w:eastAsia="Arial" w:hAnsi="Arial" w:cs="Arial"/>
          <w:b/>
          <w:bCs/>
          <w:sz w:val="20"/>
          <w:szCs w:val="20"/>
        </w:rPr>
        <w:t>Practical course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of Automation QA using JS (</w:t>
      </w:r>
      <w:r w:rsidR="007006C9">
        <w:rPr>
          <w:rStyle w:val="Strong1"/>
          <w:rFonts w:ascii="Arial" w:eastAsia="Arial" w:hAnsi="Arial" w:cs="Arial"/>
          <w:b/>
          <w:bCs/>
          <w:sz w:val="20"/>
          <w:szCs w:val="20"/>
        </w:rPr>
        <w:t>C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ypress)</w:t>
      </w:r>
      <w:r w:rsidRPr="008E3F9D">
        <w:rPr>
          <w:rStyle w:val="Strong1"/>
          <w:rFonts w:ascii="Arial" w:eastAsia="Arial" w:hAnsi="Arial" w:cs="Arial"/>
          <w:b/>
          <w:bCs/>
          <w:sz w:val="20"/>
          <w:szCs w:val="20"/>
        </w:rPr>
        <w:tab/>
        <w:t xml:space="preserve"> 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  <w:t xml:space="preserve">          </w:t>
      </w:r>
      <w:r w:rsidRPr="00AC2981">
        <w:rPr>
          <w:rStyle w:val="Strong1"/>
          <w:rFonts w:ascii="Arial" w:eastAsia="Arial" w:hAnsi="Arial" w:cs="Arial"/>
          <w:b/>
          <w:bCs/>
          <w:sz w:val="20"/>
          <w:szCs w:val="20"/>
        </w:rPr>
        <w:t>2021</w:t>
      </w:r>
      <w:r w:rsidRPr="008E3F9D">
        <w:rPr>
          <w:rStyle w:val="Strong1"/>
          <w:rFonts w:ascii="Arial" w:eastAsia="Arial" w:hAnsi="Arial" w:cs="Arial"/>
          <w:sz w:val="20"/>
          <w:szCs w:val="20"/>
        </w:rPr>
        <w:t xml:space="preserve"> </w:t>
      </w:r>
    </w:p>
    <w:p w14:paraId="4F3D82ED" w14:textId="77777777" w:rsidR="006B1108" w:rsidRDefault="006B1108" w:rsidP="006B1108">
      <w:pPr>
        <w:pStyle w:val="p"/>
        <w:spacing w:line="260" w:lineRule="atLeast"/>
        <w:rPr>
          <w:rFonts w:ascii="Arial" w:eastAsia="Arial" w:hAnsi="Arial" w:cs="Arial"/>
          <w:color w:val="FF0000"/>
          <w:sz w:val="20"/>
          <w:szCs w:val="20"/>
        </w:rPr>
      </w:pPr>
      <w:proofErr w:type="spellStart"/>
      <w:r w:rsidRPr="006B1108">
        <w:rPr>
          <w:rFonts w:ascii="Arial" w:eastAsia="Arial" w:hAnsi="Arial" w:cs="Arial"/>
          <w:sz w:val="20"/>
          <w:szCs w:val="20"/>
        </w:rPr>
        <w:t>Pecode</w:t>
      </w:r>
      <w:proofErr w:type="spellEnd"/>
      <w:r w:rsidRPr="006B1108"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Pr="00227E6D">
          <w:rPr>
            <w:rStyle w:val="a3"/>
            <w:rFonts w:ascii="Arial" w:eastAsia="Arial" w:hAnsi="Arial" w:cs="Arial"/>
            <w:sz w:val="20"/>
            <w:szCs w:val="20"/>
          </w:rPr>
          <w:t>https://www.linkedin.com/company/pecode/</w:t>
        </w:r>
      </w:hyperlink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14:paraId="0733CC25" w14:textId="4DA902C5" w:rsidR="006B1108" w:rsidRPr="006B1108" w:rsidRDefault="006B1108" w:rsidP="006B1108">
      <w:pPr>
        <w:pStyle w:val="p"/>
        <w:numPr>
          <w:ilvl w:val="0"/>
          <w:numId w:val="7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 w:rsidRPr="006B1108">
        <w:rPr>
          <w:rFonts w:ascii="Arial" w:hAnsi="Arial" w:cs="Arial"/>
          <w:sz w:val="20"/>
          <w:szCs w:val="20"/>
        </w:rPr>
        <w:t xml:space="preserve">Practical course of Automation QA (JS, </w:t>
      </w:r>
      <w:r w:rsidR="007006C9">
        <w:rPr>
          <w:rFonts w:ascii="Arial" w:hAnsi="Arial" w:cs="Arial"/>
          <w:sz w:val="20"/>
          <w:szCs w:val="20"/>
        </w:rPr>
        <w:t>C</w:t>
      </w:r>
      <w:r w:rsidRPr="006B1108">
        <w:rPr>
          <w:rFonts w:ascii="Arial" w:hAnsi="Arial" w:cs="Arial"/>
          <w:sz w:val="20"/>
          <w:szCs w:val="20"/>
        </w:rPr>
        <w:t>ypress)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</w:t>
      </w:r>
    </w:p>
    <w:p w14:paraId="5EB6D3B6" w14:textId="77777777" w:rsidR="006B1108" w:rsidRPr="006B1108" w:rsidRDefault="006B1108" w:rsidP="00EB595C">
      <w:pPr>
        <w:pStyle w:val="p"/>
        <w:spacing w:line="260" w:lineRule="atLeast"/>
        <w:rPr>
          <w:rStyle w:val="a3"/>
          <w:rFonts w:ascii="Arial" w:eastAsia="Arial" w:hAnsi="Arial" w:cs="Arial"/>
          <w:b/>
          <w:bCs/>
          <w:sz w:val="20"/>
          <w:szCs w:val="20"/>
        </w:rPr>
      </w:pPr>
    </w:p>
    <w:p w14:paraId="754193CB" w14:textId="77777777" w:rsidR="00EB595C" w:rsidRDefault="00EB595C">
      <w:pPr>
        <w:pStyle w:val="p"/>
        <w:spacing w:line="260" w:lineRule="atLeast"/>
        <w:rPr>
          <w:rStyle w:val="Strong1"/>
          <w:rFonts w:ascii="Arial" w:eastAsia="Arial" w:hAnsi="Arial" w:cs="Arial"/>
          <w:b/>
          <w:bCs/>
          <w:sz w:val="20"/>
          <w:szCs w:val="20"/>
        </w:rPr>
      </w:pPr>
    </w:p>
    <w:p w14:paraId="40E29280" w14:textId="5DDE4B0A" w:rsidR="00160F72" w:rsidRPr="00160F72" w:rsidRDefault="00160F72" w:rsidP="00160F72">
      <w:pPr>
        <w:pStyle w:val="p"/>
        <w:spacing w:line="26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160F72">
        <w:rPr>
          <w:rStyle w:val="Strong1"/>
          <w:rFonts w:ascii="Arial" w:eastAsia="Arial" w:hAnsi="Arial" w:cs="Arial"/>
          <w:b/>
          <w:bCs/>
          <w:sz w:val="20"/>
          <w:szCs w:val="20"/>
          <w:u w:val="single" w:color="006699"/>
        </w:rPr>
        <w:t>Software tester Courses</w:t>
      </w:r>
      <w:r w:rsidRPr="00160F72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160F72"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 w:rsidRPr="00160F72"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ab/>
      </w:r>
      <w:r w:rsidR="00FF6E73"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          </w:t>
      </w:r>
      <w:r w:rsidRPr="00160F72">
        <w:rPr>
          <w:rFonts w:ascii="Arial" w:eastAsia="Arial" w:hAnsi="Arial" w:cs="Arial"/>
          <w:b/>
          <w:bCs/>
          <w:sz w:val="20"/>
          <w:szCs w:val="20"/>
        </w:rPr>
        <w:t>2016 - 2023</w:t>
      </w:r>
    </w:p>
    <w:p w14:paraId="1E473B65" w14:textId="77777777" w:rsidR="00CD07FC" w:rsidRPr="00DD30F2" w:rsidRDefault="00CD07FC">
      <w:pPr>
        <w:pStyle w:val="p"/>
        <w:spacing w:line="260" w:lineRule="atLeast"/>
        <w:rPr>
          <w:rFonts w:ascii="Arial" w:hAnsi="Arial" w:cs="Arial"/>
          <w:sz w:val="20"/>
          <w:szCs w:val="20"/>
        </w:rPr>
      </w:pPr>
    </w:p>
    <w:p w14:paraId="4562AF68" w14:textId="77777777" w:rsidR="00160F72" w:rsidRDefault="00CD07FC">
      <w:pPr>
        <w:pStyle w:val="p"/>
        <w:spacing w:line="260" w:lineRule="atLeast"/>
        <w:rPr>
          <w:rFonts w:ascii="Arial" w:hAnsi="Arial" w:cs="Arial"/>
          <w:sz w:val="20"/>
          <w:szCs w:val="20"/>
        </w:rPr>
      </w:pPr>
      <w:r w:rsidRPr="00DD30F2">
        <w:rPr>
          <w:rFonts w:ascii="Arial" w:hAnsi="Arial" w:cs="Arial"/>
          <w:sz w:val="20"/>
          <w:szCs w:val="20"/>
        </w:rPr>
        <w:t xml:space="preserve">Hillel IT school </w:t>
      </w:r>
    </w:p>
    <w:p w14:paraId="48C33906" w14:textId="0E8953DB" w:rsidR="00B25954" w:rsidRPr="00DD30F2" w:rsidRDefault="00410B90" w:rsidP="00160F72">
      <w:pPr>
        <w:pStyle w:val="p"/>
        <w:numPr>
          <w:ilvl w:val="0"/>
          <w:numId w:val="8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hyperlink r:id="rId9" w:history="1">
        <w:r w:rsidR="00C31BFB" w:rsidRPr="00DD30F2">
          <w:rPr>
            <w:rStyle w:val="a3"/>
            <w:rFonts w:ascii="Arial" w:eastAsia="Arial" w:hAnsi="Arial" w:cs="Arial"/>
            <w:sz w:val="20"/>
            <w:szCs w:val="20"/>
          </w:rPr>
          <w:t xml:space="preserve">Course of </w:t>
        </w:r>
        <w:r w:rsidR="00E26EBC" w:rsidRPr="00DD30F2">
          <w:rPr>
            <w:rStyle w:val="a3"/>
            <w:rFonts w:ascii="Arial" w:eastAsia="Arial" w:hAnsi="Arial" w:cs="Arial"/>
            <w:sz w:val="20"/>
            <w:szCs w:val="20"/>
          </w:rPr>
          <w:t>Automation QA Engineer</w:t>
        </w:r>
      </w:hyperlink>
      <w:r w:rsidR="00E26EBC" w:rsidRPr="00DD30F2">
        <w:rPr>
          <w:rFonts w:ascii="Arial" w:eastAsia="Arial" w:hAnsi="Arial" w:cs="Arial"/>
          <w:sz w:val="20"/>
          <w:szCs w:val="20"/>
        </w:rPr>
        <w:t xml:space="preserve"> (Java) </w:t>
      </w:r>
    </w:p>
    <w:p w14:paraId="3CE7F3B0" w14:textId="77777777" w:rsidR="00160F72" w:rsidRDefault="00160F72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</w:p>
    <w:p w14:paraId="2BD23459" w14:textId="5FA0F51B" w:rsidR="00757967" w:rsidRPr="00DD30F2" w:rsidRDefault="00485794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proofErr w:type="spellStart"/>
      <w:r w:rsidRPr="00DD30F2">
        <w:rPr>
          <w:rFonts w:ascii="Arial" w:eastAsia="Arial" w:hAnsi="Arial" w:cs="Arial"/>
          <w:sz w:val="20"/>
          <w:szCs w:val="20"/>
        </w:rPr>
        <w:t>LearnQuest</w:t>
      </w:r>
      <w:proofErr w:type="spellEnd"/>
    </w:p>
    <w:p w14:paraId="102C9703" w14:textId="77777777" w:rsidR="00DD30F2" w:rsidRDefault="00410B90" w:rsidP="00DD30F2">
      <w:pPr>
        <w:pStyle w:val="p"/>
        <w:numPr>
          <w:ilvl w:val="0"/>
          <w:numId w:val="7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hyperlink r:id="rId10" w:history="1">
        <w:r w:rsidR="00F63A0A" w:rsidRPr="00DD30F2">
          <w:rPr>
            <w:rStyle w:val="a3"/>
            <w:rFonts w:ascii="Arial" w:eastAsia="Arial" w:hAnsi="Arial" w:cs="Arial"/>
            <w:sz w:val="20"/>
            <w:szCs w:val="20"/>
          </w:rPr>
          <w:t>Core Java</w:t>
        </w:r>
      </w:hyperlink>
    </w:p>
    <w:p w14:paraId="384407DB" w14:textId="77777777" w:rsidR="00DD30F2" w:rsidRDefault="00410B90" w:rsidP="00DD30F2">
      <w:pPr>
        <w:pStyle w:val="p"/>
        <w:numPr>
          <w:ilvl w:val="0"/>
          <w:numId w:val="7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hyperlink r:id="rId11" w:history="1">
        <w:r w:rsidR="001014D8" w:rsidRPr="00DD30F2">
          <w:rPr>
            <w:rStyle w:val="a3"/>
            <w:rFonts w:ascii="Arial" w:eastAsia="Arial" w:hAnsi="Arial" w:cs="Arial"/>
            <w:sz w:val="20"/>
            <w:szCs w:val="20"/>
          </w:rPr>
          <w:t>Introduction to Java</w:t>
        </w:r>
      </w:hyperlink>
    </w:p>
    <w:p w14:paraId="03E8E38C" w14:textId="77777777" w:rsidR="00DD30F2" w:rsidRDefault="00410B90" w:rsidP="00DD30F2">
      <w:pPr>
        <w:pStyle w:val="p"/>
        <w:numPr>
          <w:ilvl w:val="0"/>
          <w:numId w:val="7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hyperlink r:id="rId12" w:history="1">
        <w:r w:rsidR="00B329A1" w:rsidRPr="00DD30F2">
          <w:rPr>
            <w:rStyle w:val="a3"/>
            <w:rFonts w:ascii="Arial" w:eastAsia="Arial" w:hAnsi="Arial" w:cs="Arial"/>
            <w:sz w:val="20"/>
            <w:szCs w:val="20"/>
          </w:rPr>
          <w:t>Introduction to Object-Oriented Programming with Java</w:t>
        </w:r>
      </w:hyperlink>
    </w:p>
    <w:p w14:paraId="3D7E133E" w14:textId="77777777" w:rsidR="00DD30F2" w:rsidRDefault="00410B90" w:rsidP="00DD30F2">
      <w:pPr>
        <w:pStyle w:val="p"/>
        <w:numPr>
          <w:ilvl w:val="0"/>
          <w:numId w:val="7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hyperlink r:id="rId13" w:history="1">
        <w:r w:rsidR="00D467EB" w:rsidRPr="00DD30F2">
          <w:rPr>
            <w:rStyle w:val="a3"/>
            <w:rFonts w:ascii="Arial" w:eastAsia="Arial" w:hAnsi="Arial" w:cs="Arial"/>
            <w:sz w:val="20"/>
            <w:szCs w:val="20"/>
          </w:rPr>
          <w:t>Object-Oriented Hierarchies in Java</w:t>
        </w:r>
      </w:hyperlink>
    </w:p>
    <w:p w14:paraId="48C33908" w14:textId="2EBCFF20" w:rsidR="00B25954" w:rsidRDefault="00410B90" w:rsidP="00DD30F2">
      <w:pPr>
        <w:pStyle w:val="p"/>
        <w:numPr>
          <w:ilvl w:val="0"/>
          <w:numId w:val="7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hyperlink r:id="rId14" w:history="1">
        <w:r w:rsidR="00DC59B8" w:rsidRPr="00DD30F2">
          <w:rPr>
            <w:rStyle w:val="a3"/>
            <w:rFonts w:ascii="Arial" w:eastAsia="Arial" w:hAnsi="Arial" w:cs="Arial"/>
            <w:sz w:val="20"/>
            <w:szCs w:val="20"/>
          </w:rPr>
          <w:t>Java Class Library</w:t>
        </w:r>
      </w:hyperlink>
    </w:p>
    <w:p w14:paraId="0524FB1C" w14:textId="6D6E4961" w:rsidR="003E3E6D" w:rsidRDefault="003E3E6D" w:rsidP="003E3E6D">
      <w:pPr>
        <w:pStyle w:val="p"/>
        <w:spacing w:line="260" w:lineRule="atLeast"/>
        <w:rPr>
          <w:rFonts w:ascii="Arial" w:eastAsia="Arial" w:hAnsi="Arial" w:cs="Arial"/>
          <w:color w:val="FF0000"/>
          <w:sz w:val="20"/>
          <w:szCs w:val="20"/>
        </w:rPr>
      </w:pPr>
    </w:p>
    <w:p w14:paraId="66207E90" w14:textId="77777777" w:rsidR="002C29B5" w:rsidRDefault="002C29B5" w:rsidP="002C29B5">
      <w:pPr>
        <w:pStyle w:val="ulli"/>
        <w:spacing w:line="260" w:lineRule="atLeast"/>
        <w:rPr>
          <w:rFonts w:ascii="Arial" w:eastAsia="Arial" w:hAnsi="Arial" w:cs="Arial"/>
          <w:color w:val="FF0000"/>
          <w:sz w:val="20"/>
          <w:szCs w:val="20"/>
        </w:rPr>
      </w:pPr>
      <w:r w:rsidRPr="002C29B5">
        <w:rPr>
          <w:rFonts w:ascii="Arial" w:eastAsia="Arial" w:hAnsi="Arial" w:cs="Arial"/>
          <w:sz w:val="20"/>
          <w:szCs w:val="20"/>
        </w:rPr>
        <w:t>Hobbies and Interests:</w:t>
      </w:r>
    </w:p>
    <w:p w14:paraId="3070A9F5" w14:textId="3BE419B2" w:rsidR="002C29B5" w:rsidRDefault="002C29B5" w:rsidP="002C29B5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Football</w:t>
      </w:r>
    </w:p>
    <w:p w14:paraId="1C7DB6F9" w14:textId="77777777" w:rsidR="002C29B5" w:rsidRDefault="002C29B5" w:rsidP="002C29B5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Singing</w:t>
      </w:r>
    </w:p>
    <w:p w14:paraId="1DD8636C" w14:textId="77777777" w:rsidR="005E5BC5" w:rsidRDefault="005E5BC5" w:rsidP="002C29B5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Society activities</w:t>
      </w:r>
    </w:p>
    <w:p w14:paraId="6D34F5C4" w14:textId="60854A0A" w:rsidR="002C29B5" w:rsidRPr="002C29B5" w:rsidRDefault="005E5BC5" w:rsidP="002C29B5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Investments</w:t>
      </w:r>
      <w:r w:rsidR="002C29B5" w:rsidRPr="002C29B5"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 w14:paraId="5B587578" w14:textId="23C55146" w:rsidR="006B1108" w:rsidRPr="003E3E6D" w:rsidRDefault="006B1108" w:rsidP="003E3E6D">
      <w:pPr>
        <w:pStyle w:val="p"/>
        <w:spacing w:line="260" w:lineRule="atLeast"/>
        <w:rPr>
          <w:rFonts w:ascii="Arial" w:eastAsia="Arial" w:hAnsi="Arial" w:cs="Arial"/>
          <w:color w:val="FF0000"/>
          <w:sz w:val="20"/>
          <w:szCs w:val="20"/>
        </w:rPr>
      </w:pPr>
    </w:p>
    <w:sectPr w:rsidR="006B1108" w:rsidRPr="003E3E6D">
      <w:pgSz w:w="11906" w:h="16838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3D492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EE59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CB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BCE8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642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3E6C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B27E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F450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56ED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9665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C6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B069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FCB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06A4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A0B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36CB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788D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AA1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56890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F26B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501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6CFB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C6CB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A00A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4AFA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22B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6AB1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CA87D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483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5E5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84F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1A33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EE1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2E3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825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6E5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B50B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240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020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F4E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5096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E05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A6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C21B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C0BE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BAE1A9E"/>
    <w:multiLevelType w:val="hybridMultilevel"/>
    <w:tmpl w:val="CE96C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6246E"/>
    <w:multiLevelType w:val="hybridMultilevel"/>
    <w:tmpl w:val="81808166"/>
    <w:lvl w:ilvl="0" w:tplc="A7A25A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123F6"/>
    <w:multiLevelType w:val="hybridMultilevel"/>
    <w:tmpl w:val="EE56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B71EE"/>
    <w:multiLevelType w:val="hybridMultilevel"/>
    <w:tmpl w:val="2C52A1EC"/>
    <w:lvl w:ilvl="0" w:tplc="7234C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54"/>
    <w:rsid w:val="00035D81"/>
    <w:rsid w:val="000A28C5"/>
    <w:rsid w:val="000B6197"/>
    <w:rsid w:val="000C2F51"/>
    <w:rsid w:val="000E26FF"/>
    <w:rsid w:val="001014D8"/>
    <w:rsid w:val="00104A42"/>
    <w:rsid w:val="001118E2"/>
    <w:rsid w:val="001325B9"/>
    <w:rsid w:val="00160F72"/>
    <w:rsid w:val="00167D7E"/>
    <w:rsid w:val="001C7DFD"/>
    <w:rsid w:val="001F4C56"/>
    <w:rsid w:val="00241F11"/>
    <w:rsid w:val="002660AD"/>
    <w:rsid w:val="00290AF4"/>
    <w:rsid w:val="002C29B5"/>
    <w:rsid w:val="002D09DA"/>
    <w:rsid w:val="00307704"/>
    <w:rsid w:val="0031308F"/>
    <w:rsid w:val="003D26D0"/>
    <w:rsid w:val="003E3E6D"/>
    <w:rsid w:val="00410B90"/>
    <w:rsid w:val="004365B0"/>
    <w:rsid w:val="0046367D"/>
    <w:rsid w:val="00485794"/>
    <w:rsid w:val="004A4920"/>
    <w:rsid w:val="004C4743"/>
    <w:rsid w:val="004D7DE3"/>
    <w:rsid w:val="005019F5"/>
    <w:rsid w:val="00516914"/>
    <w:rsid w:val="00531E4E"/>
    <w:rsid w:val="00540350"/>
    <w:rsid w:val="005D2C23"/>
    <w:rsid w:val="005E5BC5"/>
    <w:rsid w:val="005F11EE"/>
    <w:rsid w:val="006A0F58"/>
    <w:rsid w:val="006A3934"/>
    <w:rsid w:val="006A513D"/>
    <w:rsid w:val="006B1108"/>
    <w:rsid w:val="006C01A9"/>
    <w:rsid w:val="006E3673"/>
    <w:rsid w:val="007006C9"/>
    <w:rsid w:val="00704A41"/>
    <w:rsid w:val="00712BBF"/>
    <w:rsid w:val="00757967"/>
    <w:rsid w:val="007B5C6C"/>
    <w:rsid w:val="00814054"/>
    <w:rsid w:val="008556AA"/>
    <w:rsid w:val="00870110"/>
    <w:rsid w:val="008E3F9D"/>
    <w:rsid w:val="009524AE"/>
    <w:rsid w:val="00957F64"/>
    <w:rsid w:val="00963070"/>
    <w:rsid w:val="00980349"/>
    <w:rsid w:val="009B23A2"/>
    <w:rsid w:val="009B3B56"/>
    <w:rsid w:val="00A0674E"/>
    <w:rsid w:val="00A17F5D"/>
    <w:rsid w:val="00A63C58"/>
    <w:rsid w:val="00AC2981"/>
    <w:rsid w:val="00B25954"/>
    <w:rsid w:val="00B30204"/>
    <w:rsid w:val="00B329A1"/>
    <w:rsid w:val="00B5160C"/>
    <w:rsid w:val="00B53D1C"/>
    <w:rsid w:val="00B76E12"/>
    <w:rsid w:val="00BD1CD0"/>
    <w:rsid w:val="00BE0307"/>
    <w:rsid w:val="00BF7DC0"/>
    <w:rsid w:val="00C163EA"/>
    <w:rsid w:val="00C31BFB"/>
    <w:rsid w:val="00C93AC6"/>
    <w:rsid w:val="00CB04CC"/>
    <w:rsid w:val="00CB1940"/>
    <w:rsid w:val="00CB33ED"/>
    <w:rsid w:val="00CD07FC"/>
    <w:rsid w:val="00CE6789"/>
    <w:rsid w:val="00CF5B79"/>
    <w:rsid w:val="00D142B7"/>
    <w:rsid w:val="00D37EC5"/>
    <w:rsid w:val="00D43BE4"/>
    <w:rsid w:val="00D467EB"/>
    <w:rsid w:val="00D47655"/>
    <w:rsid w:val="00D62DCE"/>
    <w:rsid w:val="00D974B0"/>
    <w:rsid w:val="00DC59B8"/>
    <w:rsid w:val="00DD30F2"/>
    <w:rsid w:val="00DE0E7B"/>
    <w:rsid w:val="00E01F93"/>
    <w:rsid w:val="00E26EBC"/>
    <w:rsid w:val="00E501C3"/>
    <w:rsid w:val="00EB255B"/>
    <w:rsid w:val="00EB55EC"/>
    <w:rsid w:val="00EB595C"/>
    <w:rsid w:val="00ED7CD8"/>
    <w:rsid w:val="00EF0F73"/>
    <w:rsid w:val="00F24756"/>
    <w:rsid w:val="00F25CDD"/>
    <w:rsid w:val="00F63A0A"/>
    <w:rsid w:val="00F8019E"/>
    <w:rsid w:val="00FC7621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38C8"/>
  <w15:docId w15:val="{49B341F6-5B32-4287-843C-8242A843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a"/>
    <w:pPr>
      <w:spacing w:line="260" w:lineRule="atLeast"/>
    </w:pPr>
  </w:style>
  <w:style w:type="paragraph" w:customStyle="1" w:styleId="divdocumentsection">
    <w:name w:val="div_document_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name">
    <w:name w:val="div_name"/>
    <w:basedOn w:val="div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customStyle="1" w:styleId="div">
    <w:name w:val="div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divheading">
    <w:name w:val="div_document_div_heading"/>
    <w:basedOn w:val="a"/>
  </w:style>
  <w:style w:type="paragraph" w:customStyle="1" w:styleId="divdocumentdivsectiontitle">
    <w:name w:val="div_document_div_sectiontitle"/>
    <w:basedOn w:val="a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a0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a"/>
    <w:pPr>
      <w:pBdr>
        <w:left w:val="none" w:sz="0" w:space="3" w:color="auto"/>
      </w:pBdr>
    </w:pPr>
  </w:style>
  <w:style w:type="table" w:customStyle="1" w:styleId="divdocumenttable">
    <w:name w:val="div_document_table"/>
    <w:basedOn w:val="a1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a0"/>
  </w:style>
  <w:style w:type="paragraph" w:customStyle="1" w:styleId="documentlangSecsinglecolumn">
    <w:name w:val="document_langSec_singlecolumn"/>
    <w:basedOn w:val="a"/>
  </w:style>
  <w:style w:type="character" w:customStyle="1" w:styleId="documentlangSecnativeLangParafield">
    <w:name w:val="document_langSec_nativeLangPara_field"/>
    <w:basedOn w:val="a0"/>
  </w:style>
  <w:style w:type="character" w:customStyle="1" w:styleId="documentlangSecfieldany">
    <w:name w:val="document_langSec_field_any"/>
    <w:basedOn w:val="a0"/>
  </w:style>
  <w:style w:type="table" w:customStyle="1" w:styleId="documentlangSeclnggparatable">
    <w:name w:val="document_langSec_lnggparatable"/>
    <w:basedOn w:val="a1"/>
    <w:tblPr/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character" w:styleId="a3">
    <w:name w:val="Hyperlink"/>
    <w:basedOn w:val="a0"/>
    <w:uiPriority w:val="99"/>
    <w:unhideWhenUsed/>
    <w:rsid w:val="00C31BF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1BF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142B7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17F5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17F5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17F5D"/>
  </w:style>
  <w:style w:type="paragraph" w:styleId="a9">
    <w:name w:val="annotation subject"/>
    <w:basedOn w:val="a7"/>
    <w:next w:val="a7"/>
    <w:link w:val="aa"/>
    <w:uiPriority w:val="99"/>
    <w:semiHidden/>
    <w:unhideWhenUsed/>
    <w:rsid w:val="00A17F5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17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pecode/" TargetMode="External"/><Relationship Id="rId13" Type="http://schemas.openxmlformats.org/officeDocument/2006/relationships/hyperlink" Target="https://www.coursera.org/account/accomplishments/verify/65XQPDLQFZX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demy.com/course/business-analysis-ba/" TargetMode="External"/><Relationship Id="rId12" Type="http://schemas.openxmlformats.org/officeDocument/2006/relationships/hyperlink" Target="https://www.coursera.org/account/accomplishments/verify/SHSA5TFK4BL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iampm/" TargetMode="External"/><Relationship Id="rId11" Type="http://schemas.openxmlformats.org/officeDocument/2006/relationships/hyperlink" Target="https://www.coursera.org/account/accomplishments/verify/8UJ5Z98KRY6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specialization/YSFKAARPSD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rtificate.ithillel.ua/view/69107296/" TargetMode="External"/><Relationship Id="rId14" Type="http://schemas.openxmlformats.org/officeDocument/2006/relationships/hyperlink" Target="https://www.coursera.org/account/accomplishments/verify/HSTXK9G7LP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833C1-14C1-4636-B2EE-47B34A7B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Ivan Savchuk</vt:lpstr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Ivan Savchuk</dc:title>
  <dc:creator>Ivan</dc:creator>
  <cp:lastModifiedBy>Main_User</cp:lastModifiedBy>
  <cp:revision>2</cp:revision>
  <dcterms:created xsi:type="dcterms:W3CDTF">2024-06-13T18:14:00Z</dcterms:created>
  <dcterms:modified xsi:type="dcterms:W3CDTF">2024-06-13T18:14:00Z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ce683054-b03c-4e6f-8415-c7c658850797</vt:lpwstr>
  </property>
  <property fmtid="{D5CDD505-2E9C-101B-9397-08002B2CF9AE}" pid="3" name="x1ye=0">
    <vt:lpwstr>IE4AAB+LCAAAAAAABAAcmUWW60gUBRekgZiGYioxayZmZq2+/XtarmMrM1/GvWGLLIqgEEswIgxzOEMKBMajLCSyCEERHCbKn5qmAC5YUbWONNj9saPctuNBIs0f8GfTt1z1Vrbzve4kradtPHU2uE5m69BUCa1ux/BkaT1sFMGHYIswJggKLXwCHlSguPMVNMxLVmQhRamFXEXS5nQFSzRrTgJHXo5g9/lHhxaiHFiNO56ptquG6/Gt08u2PpV</vt:lpwstr>
  </property>
  <property fmtid="{D5CDD505-2E9C-101B-9397-08002B2CF9AE}" pid="4" name="x1ye=1">
    <vt:lpwstr>2hIZP7rkaxrdQM7NJYSmCvLkL9dnDHhUZPUHvRrbPu6gao+r+5h7CRnEZ1lRTWUlxdkd56H9JtLsKinBX0il5oZeLQlgxyup0P3YHNX8JYYxbW2p2/IfArp49bRdZDPPAefbsZy8+f3Ml6+Uu78YEPQm3mlqQLcZ0Q8MHUg2BouX411YL0kc9vPkJm6PKHykilmKydQ4y6KN1f75snTlVg+X4bAoa5t1eSUNq6g+MQ6BWo7PrwQGGkUV2tfw+ob</vt:lpwstr>
  </property>
  <property fmtid="{D5CDD505-2E9C-101B-9397-08002B2CF9AE}" pid="5" name="x1ye=10">
    <vt:lpwstr>dnmgNNoNLaFur40OF8m3PndTdGWEzvbadDRRDLG1wV9X+B+vJgsMh3d7qJpqa00HZe2OmvNMulArsI45mMcjiVrWdCT6hQxAeNiBDMSz4eBiq9kRTv3yBX3rGY6oGkybMmBlnZwl8jAv7WVqHwHQyYgO1eBEMvwMtZ+AEQw1DqL14bIBKlYZd2/+l+hCRLnD1EggnjYO18I312Qqy0QfgEtKhaKWI8wXV0Tw5Cb+bK+7sdGNu98n6xpAL41yxS6</vt:lpwstr>
  </property>
  <property fmtid="{D5CDD505-2E9C-101B-9397-08002B2CF9AE}" pid="6" name="x1ye=11">
    <vt:lpwstr>B6XYCSNyzjreR1SbG3LLaZTJiOE5xVpq3DWOAZL/rRcfi8O0f4iBF+hOU9QONTDt6YUfxYI20AQIzV27B+Rc3JG6fUrmlq/+UV/B4FCTNWFDwu68qeo+s4PaM4yxE7HWFLlwQ1kojfEitPmtpyPdkI9H8F3YHml3wfQUbJdH5vM+/FMfMLpcb5VwONBV7zx5ggpnBns01i0joP+B2HoLmQkK7fp0dOWaNhVJWFrVug/rAiMSqTxi+5M/IluDtkR</vt:lpwstr>
  </property>
  <property fmtid="{D5CDD505-2E9C-101B-9397-08002B2CF9AE}" pid="7" name="x1ye=12">
    <vt:lpwstr>Bd7JhB2agLGQNHUXyrR+nxY1c0huS7ijqtlpkOfYd6y5206MD4a3UwJN9teqgN7Vt9//cLSVCML8WvOXT7/kDrbAwlEzRdEvCmk+dfhWjkmcd8ygyuRASmoAKKjvV02xXh5nFdHzYZ0s5dd0Pu9VUDmXFWlFt7EM4bPrBg12+6rjUyq0IPbx1UWFw7ilgvzy6BBlJYXRGtat/3qERzZvMaqG+iMZfNjESk+06a/hiWB62zpo/iCG8l9tpGBicMw</vt:lpwstr>
  </property>
  <property fmtid="{D5CDD505-2E9C-101B-9397-08002B2CF9AE}" pid="8" name="x1ye=13">
    <vt:lpwstr>wn7+BDwm+1QFhQD7iCeE+8OsqtRKBdSS5hGRd1mT5d8mwE12ZgX9KtGtKv+y2/oS+J6JVbsM9W7v6/pLA87bhyBASedCUvy5Ea8x43RnmT5rvn3jpma+0QY6Z8nhsi9YWEqQiQY2W87aQ/kBJSwe6/7Vx8gdwu0buJ2kTBEHIjBTne1VB1u2Rty7XIsO1Q5kSSKmU7wMqfh4dSrdEh5MsM4NkCROOQYtYG8eHZ2ih+pcCPx4/f3uUfKIMNvGUEV</vt:lpwstr>
  </property>
  <property fmtid="{D5CDD505-2E9C-101B-9397-08002B2CF9AE}" pid="9" name="x1ye=14">
    <vt:lpwstr>ABk4A+4wrP9ehkKJlILdcbaLK2B82vRdByzCLJfoMq8EqMgvyBCkM0uWBx1Cntxe8uldoAYJM9AyhOwC6XzGqYfZuTlgXMhEsKoERJMcdfrA8H5GUdO+lov0MziZ6ZlEOkm+94hVVLRtW4LEbUafU+4FMo3Q2HaXw3GmiTV7m+wBjfZB2/JzwDcKBlc5mYAOdvXYuDavlM+3jvSQhKu89N4AD5paWdUTzLJ7bjeN7jcUY9l7azIh2vlxQdgHmoh</vt:lpwstr>
  </property>
  <property fmtid="{D5CDD505-2E9C-101B-9397-08002B2CF9AE}" pid="10" name="x1ye=15">
    <vt:lpwstr>9QuKFSZeEBKEltoggYMmqSwDWL10n5Z61qKSPWJ1/xmIUTC+6er8HF1z3GaKnQeete2ovFTOOLVeDFKg4AtvFzPN0c7/8jmzMybca4iReCqvzZNz2++h4hNTJdXRr/aBzCaFJvsXGmkCxFJDt+AqrDSkfShGIJctolvu9y9I8FvxbgdnwZR9gVcXyfiEbhowprwWJu73jWTJwm6CbhNHPfhCooj6IN1f7vvpYPpHrIkbuKgKepNCBpy0VOwLGT1</vt:lpwstr>
  </property>
  <property fmtid="{D5CDD505-2E9C-101B-9397-08002B2CF9AE}" pid="11" name="x1ye=16">
    <vt:lpwstr>9kPcyWABoC96M1yiKwtbjiyFV/7iOStJETNWmTNeYhv+BvDYoxbs/Jbe1AF+0+bpIHSHaCB8e1j2LD0+W/YL4BhbHQLTObxTOqW2Hpi6qRl7elTZpw3kOrS+SnCBDfl+at+GQ0PQ44257JqmrKr8ma3q0puLPHewGQbxYnwaq1Rj9fhaOxM6Rr/rlgp/O0cWPAzfzt9F/p3NUqP0T/cefwspd7HmNXVUyT1Fy/PRi2A56BsmJOXVcP7bVemZ3a3</vt:lpwstr>
  </property>
  <property fmtid="{D5CDD505-2E9C-101B-9397-08002B2CF9AE}" pid="12" name="x1ye=17">
    <vt:lpwstr>D47I4PzLMMiPR/hbwF3Zit2LrH+nSIIA3R1gXmDJk2nXBCV2GxA61alQrr5kT7yjb3m7r8XpQefwDXP7T7DWTrRcIpFvzjmTclIGD+D8Z2u4C7bZCo8ZKQrK5pJbNDsJ6f0KeaT2ki/uzMtvE8zWy6HWP8tA/mYkohr5yJlfFn+xzL8ZoGYhSV18jQIQTgoweN1HH2bTTIWY8gQ0i3KNZ2Yd0TwhuOi71EDbrwXkSLMEC6E2woZ0DWmUoqrcf5q</vt:lpwstr>
  </property>
  <property fmtid="{D5CDD505-2E9C-101B-9397-08002B2CF9AE}" pid="13" name="x1ye=18">
    <vt:lpwstr>YIaPQebv1MSDBxx7ysYh8s0tYgIxzDdjAxOSrBxjDlC0jvvsafe7Zkiiqj5lDHVdLEOVjtxfJnuV5p5Xa6fSU9XccWT8Dac1QYvluXC+nEO7cCYc9je1797EytF7orIRtzNn9l+pflOpLklFFIfFcCUCVXR3LohNyO7e7fHradpAdc2pDCv+UXl37Y9QL9qp4aC9mkXXVyytsCzUhuJAAWzRdkpn+Iw+eLfbsnliFE+7VTeAe/iHtE3ZwfoM+oL</vt:lpwstr>
  </property>
  <property fmtid="{D5CDD505-2E9C-101B-9397-08002B2CF9AE}" pid="14" name="x1ye=19">
    <vt:lpwstr>BdgT/wsUb5fZnWNk4t9yZ4jEBkwzuhvIPAu2Iz+fMW8QzTKLnty71wcNrODfV2gXiqvdSn0/oARIBMZ72mszd1mmWNFaP1Jb7XsT2vuaAzoBRtki7BA6/KkgwC1h+St2dextKrd4ib1a/s1+BVI9PEqKJXo6C5j41li74xOf1RPGtg/8cZMFi2aZaeG6u+PQ1l1CLnIZyfGs/MdbH3NGHTBLk3PyG0z/4PykGzTpmxE05US7uGYquQeDCUDCZBe</vt:lpwstr>
  </property>
  <property fmtid="{D5CDD505-2E9C-101B-9397-08002B2CF9AE}" pid="15" name="x1ye=2">
    <vt:lpwstr>OadFDIrH+0TYjoB7lMqCt/7m4npbzPjDKgingntP23srlbCtbpLC6UjQUzJGfGub+lgVfUDlLs2jZ0wjENQ/gXWmt2neCzFPgfbNFjWca3++qnEoCVwEruSHYm8ZxdoX/4vXSTyusTPXhv33kTTBj3AUbUCCvbYuWfa24PmSDw6bQ0mLCFrgISaBBimrm+RaPnei30bzujhyEwEw4Tb9QzxB+USRIZlNOGreu3geYDmsV//35hVP4QBpOBZrAuu</vt:lpwstr>
  </property>
  <property fmtid="{D5CDD505-2E9C-101B-9397-08002B2CF9AE}" pid="16" name="x1ye=20">
    <vt:lpwstr>fcLqcfakPwPJyOetyYQHGX0j0M3N1sSOpy0hNINg75zbIUczFeOT+OAbWyvVcMdL6PwYtyMg/2CfWQ9f5foJL8q6I/QNpCP+ypeGNiMdoaVC/CTAQ4ZBpbiG4O2nmj4HW5/ZI5K/zahV7pudqmrI8PztCgbSHXQCK9OUb7XYNWyHmTpsXzYol+OyLD657Sq/f7+6BMlz+Ngf6YY0OjU9FH0vrGcLIP91KsotRPF39KRAYqOX2WUdgZ1N1CtFpw1</vt:lpwstr>
  </property>
  <property fmtid="{D5CDD505-2E9C-101B-9397-08002B2CF9AE}" pid="17" name="x1ye=21">
    <vt:lpwstr>wPpp8jfqjj7xF5vdGn0zbNHPzkm/3aC9tuSMUEWOpy2gbLuQgp8W5aG4L6jO1e/r74ozf1IMG5uqhBbBBMcv+18PYe/nBR/ZKRLek84SGk//g0X34BlTPsIA1hKB/YaSlrYJfTLm9Gm6a+oBoJwyEU67urKGS8SO5XZ6kRijtNx4IP2CYDq5mbwPWojVBF4vNHrh9FRjI9/kwdR8DO5SDurMEv/HXGSuXNOoEUKAZG+X5ZR+GQ5gzCwwj03y7KP</vt:lpwstr>
  </property>
  <property fmtid="{D5CDD505-2E9C-101B-9397-08002B2CF9AE}" pid="18" name="x1ye=22">
    <vt:lpwstr>TLY/BzldA2OPOzB0oOMSYTHftsPUJGJN1ot2JHTwC+EwtvacgrcWu6ObN5Bjoy2r+nuftRy4+a5No61SAk4c5EyV759rtHLzVv/TJoOHcqWd0+i1VhJp5PSvWfZ3lTJjosbV0iksdEw2dOZkcy/U3MC6H8I+fHIC2UJeikmMsU15tphE4yyeI/wmcm1n54I0bWMBDeg/Ip0UyLfAhozs61tOU9W97bO6SWvIFEICai2uhaGft5kAIsFMONdFV/9</vt:lpwstr>
  </property>
  <property fmtid="{D5CDD505-2E9C-101B-9397-08002B2CF9AE}" pid="19" name="x1ye=23">
    <vt:lpwstr>gvDlBBveQgLRxD4oly549/wucEXnWH5y57aABbu/o36cA6GZ6yS3wSYSO3FUe8rzGPc48TTdIy+BCn6RGlNAbdQ0tHFm7x8Qg9gd239wLIH2YYyf3D+vO6AI8sZXdsjemuyUcxkrhD0Iacbz7/lr/Nsyenraau6jiZdfJ540KMKeur0lf7zKDBJG5Ou5+4U+YxKp6FuX58qe5uS4kgz5/63A0yUgxMetLD21OIbDIVVmBjY1b+FD2MKmChJFgvi</vt:lpwstr>
  </property>
  <property fmtid="{D5CDD505-2E9C-101B-9397-08002B2CF9AE}" pid="20" name="x1ye=24">
    <vt:lpwstr>9p0bKPEwI2xJ2Q9v8gOHEA6w+IaDse7S5R/5zn4V7TekJefWa06iZtEjoHKA+6E7MXOkWQY4bP2E/tw/r3jVL0I4thmHMCp2MdfNCz1c9WJgYqFtkRuWOhQ1aJ2fRzGvcp4/Xzpq7XOBtOgTOYftWXlq4KXBjWuicgzfP11pYIkVW1j91EUhw2sF3uty00EmcqLoshp5EGOtoE1ntaxbfXsOKBJ9RsaI0tJQtlj+ac2gezQnfEt6ts+7oa8wQqN</vt:lpwstr>
  </property>
  <property fmtid="{D5CDD505-2E9C-101B-9397-08002B2CF9AE}" pid="21" name="x1ye=25">
    <vt:lpwstr>I06WxbocLHVRd4ASJP5Wdkj8yeDeyHllWwl+t1PQItCa4qzGJpm0P/zR3HkOfUMi20kK+I0oUv2WgKZqt2h/3UhLhUkNIreDNhrkeuol2dESItZqxZYBf1RZUZPwt1FG+Jq7LpOG97TBDL0XEaJG/QUUdmQGfFtRabcSME02a7PjuG/JcXwRc3cehapg3tHeHCsrusUXIwvzAfmaoD2te467U0wFx9Hsy9rDEXPmbpj8KZmPljThg3c9t6xsqt2</vt:lpwstr>
  </property>
  <property fmtid="{D5CDD505-2E9C-101B-9397-08002B2CF9AE}" pid="22" name="x1ye=26">
    <vt:lpwstr>dnr3tSCQhWY48zFvx4iWbjDwcJw87yweo9nu+Sv58XH0BKpQyJFyd0AcuPlkpwBqQ3i/CDrVwmmHn/k3ziQfNmdTKVJq75elGOJBvgr5gVn7l86qiCeCbphJ0cEtpd9GWD1SD5AFroFK8fvu8zQBVjQvXFn632U1Z0wei9myKJDtRrluUbJpYGN+aiLoas7db/0Mqle31u0q0a66sys5hCr7z+HeEmQgjE/3zCvgUYN+q2Pu2H8S9zt85rLK7uG</vt:lpwstr>
  </property>
  <property fmtid="{D5CDD505-2E9C-101B-9397-08002B2CF9AE}" pid="23" name="x1ye=27">
    <vt:lpwstr>wbLLgQxcBYJZ9ZumXY9CK5MYi4EgUUpXfGZM6tPhv2XxvU+flhPz0JCRJ0KUAtgXJBDDWCsS6zIea6RxOwAR5G6k3qMKkW+/XPxswjOJpzdL+PNN94QpATuM4HOH+0n4nRd+NdeY0bxYil5uV/9QJ5nokTpRfDBLdTWeE9O3EofvGRlZc6k1De0bWyvKiiXeuHnYZ5EUJ4yGOEFtPRJZHf3+CIVB39iGcfCidOKVFv6A0P3TenixpYIajRuXGMt</vt:lpwstr>
  </property>
  <property fmtid="{D5CDD505-2E9C-101B-9397-08002B2CF9AE}" pid="24" name="x1ye=28">
    <vt:lpwstr>KfYFf4IpRA+kp/Da30edmQ8zQHJpwji1Rs1/lQP8sOb3lFughEQDu2Hd6SEQgkL+he7w0bt2sY9owk1A7lLJItxEbs99pOsAy7RSWd5OyafXrA/yNy7CCtjylo8FDq9RlTAgBZxmxH3j6j3wrlDZi/zKDwa5ANvJUBoJ8SETV8CpEnbgLRi8FdU2XGj9MU633yPFgLVmG5eO7faxGkzDtQX4F+2k3yITHkpDv5EVH9fz9Cys9IYshynVMyVloFM</vt:lpwstr>
  </property>
  <property fmtid="{D5CDD505-2E9C-101B-9397-08002B2CF9AE}" pid="25" name="x1ye=29">
    <vt:lpwstr>3HzVyYd55qIEaxemwWroix4EAkzI+zIuN6SrSesUohrPgU9Yt4snq72j3ix9DovvtxTN6OwRan/sqMFviHt1kt0e0/aYUSvxwyzUELu+gE+7r/fdECw4y3WNHIs2N75/sciJELebAELqtAi6iIDubeg1oiGwbGrERoBeUWfWwJ/AOGm8YW7lIMEgqJYhPl/BleojjJMS4RwQs13oUZVNWfWYXEjPJaDaP0cIt4baMnFqM9MEPrlv3O/P9eFPUlX</vt:lpwstr>
  </property>
  <property fmtid="{D5CDD505-2E9C-101B-9397-08002B2CF9AE}" pid="26" name="x1ye=3">
    <vt:lpwstr>+k4WQD3wsu3fViYxW+LCHwprgt4wTQB0NoXq35ExbUJB50eOyKneDj9M4XCJug4Sn9jxQGATSUHNhTHQS7A2Ib82oYA+uaJmZpYJrN82+GKY3d679oY+5J1GZcWse/HIIyJV6miA498EfQx/o2CyTBE8XmphA39IfNUJy4e1bpM09SLIwdX5cfhGpUycnrqYHORSyxxvNtIV1XJWBRtpK9tcTvHhqBUUxrh2GN//GLbEvrWf/jbCWovjSam7ck2</vt:lpwstr>
  </property>
  <property fmtid="{D5CDD505-2E9C-101B-9397-08002B2CF9AE}" pid="27" name="x1ye=30">
    <vt:lpwstr>JiqNQLpPm+3POVqBwygNoSGU82P9h6Bd8CSHcbzm+L0M0RM/1LgUkQMyOCl0VA7TH0p6PoeGO355TfS9rDQUJunemQd8mo/9AaosJTKFWkNlhQRzoRsO0ZPwyMkkmzaIBV9mhYO3M3C/eipmQDdqMQErpIbZHTmsujgj3yAfkYfVyvsGBacCKJU2/HX2hGaeHHJscOCjl/K5qU3g6ojVDkdFSXf4ImJOG37C1AVhFOzd3LDLdsKcjMwso6J22GS</vt:lpwstr>
  </property>
  <property fmtid="{D5CDD505-2E9C-101B-9397-08002B2CF9AE}" pid="28" name="x1ye=31">
    <vt:lpwstr>kHlbod4/k7iTwcwqd3XfPBqoarD4fks2+CUUNq6I1rGnNG63UK7qqrPtO+FsGVXVKf5myglNz6O5s/gp7MQydASWii++2tqVJimKKNEPqaBHmOGT8NesntXa/sBtTe/vbQV4N/67KEylR9s4ZGJzJ1nUmSK7eRSv45QglRw6mnmoFgS45sClBJ/YtvDWon0P1GcXVCJkAvr+H143EzoDvNg27a8f54wT7Z40X9SRlW2cw/xnrDYobJyptseuu0b</vt:lpwstr>
  </property>
  <property fmtid="{D5CDD505-2E9C-101B-9397-08002B2CF9AE}" pid="29" name="x1ye=32">
    <vt:lpwstr>5NDNNCbaWF4dKv29eCJvONgXINulIorCrmnXHC2Hdf3ZseTKtS96tYK5Cx2JH/h0OmW2NKqjGbx4klNpCkuSZejmVuG9iEi//QSfzule4mxLVQrAjmBP72bSbPu9ed3hqWj/AS5PWwiN9JRGOlj90lFnOio+AxBaZDEo/tXz43C6JOOcCkB3eNK0zO4RdiEEu1NTpHp6dB5LqMnOROHfDaVq5hF83XCq3cccvj4sJ43nl1NkDa8DDRuPpOCvXfv</vt:lpwstr>
  </property>
  <property fmtid="{D5CDD505-2E9C-101B-9397-08002B2CF9AE}" pid="30" name="x1ye=33">
    <vt:lpwstr>19keO1/1nrT6+CNl826mBy8XfYkeaLvu/Gnsk1/RLYt6gAUxsthVMbk5a6Jf+Q1C48CqcgCymIqiWD0qd1xeQuSBI4gettBp+kwJVCKzScGBmTQi+UaCftNP863q1OlFHNvPzYhuujP750+iZB3gZ+AxFf53/J8QKND1lMWSV6PQf6rGkiD3qTt3jHAfgFS6+9gclPJKmxncP/DVaZeZpCRS4E6f+JsgNmMjyyf2u/N8ZX0bqDj/m6+OxdMGsSX</vt:lpwstr>
  </property>
  <property fmtid="{D5CDD505-2E9C-101B-9397-08002B2CF9AE}" pid="31" name="x1ye=34">
    <vt:lpwstr>NQ9k1JruISHTPaJuv362yhQf06YCAgBjCweKru4/WKRQCPUXd0u0/MSyVRuERLVyFU09o+pFvla/T8AVRgficq/41HPIX2IEJjoveX1vxOtCVu2MztkbT+2KZ4Ag5jbL0FMdESRtMEjvGRNEMgjeJvhcLQI6ygoEFUw4QQZDmwY1IB+GXKEUREzQ2KPpzT4ZU/eg4qxLrawf8ZkYZrddz1cvp7agFDqJBp1J1zVwDEC+3KYah5tR/Ggu2isXJHE</vt:lpwstr>
  </property>
  <property fmtid="{D5CDD505-2E9C-101B-9397-08002B2CF9AE}" pid="32" name="x1ye=35">
    <vt:lpwstr>hpEwC+SQTzhARVFgD/CI/H95u8X6TlgA16XdfCWgGtwfXvS+HiFdSvh+kv3EkSmfac9p1FzTqg7BIheDsFSlw0C9eARdUYzkG1UMfmeTjX4aCtyXZHm/on4jGPjL5mwtfRXF/8wh9EFfFS5yiHSul6N5BYhSHE0B1nG2F9V2sOWsQNXb2AuGmEmGBzAIUGE3+DjZ9M7Uh155lhSiHVX9wIC+t5X/n3XIiagrtqUBOLmt8moBXwVeslN7gWW0qpQ</vt:lpwstr>
  </property>
  <property fmtid="{D5CDD505-2E9C-101B-9397-08002B2CF9AE}" pid="33" name="x1ye=36">
    <vt:lpwstr>9GFjzsslW5l6KqnXD5SFMrbKHoRY7ilA2k3yM6uh55F90EbnzqeA3SkE72FK99xKAyEntJEir0gVFs3lbawW9M4nKfLZIluIEsCLP/4niazVx4ppa5nmv9Z4Ipt8zGecOw6cpOAvq67u72Ip++qTNuT/PlAiARzu2WgMLqmhSCok4ei3ZaXLLtSZJJiuL8ULl2mfYuFbYcNaHQvk149dimw/5Z/Z8IkkGZ1U/bwzSyz/VS2+QgexmpF2/Htco3L</vt:lpwstr>
  </property>
  <property fmtid="{D5CDD505-2E9C-101B-9397-08002B2CF9AE}" pid="34" name="x1ye=37">
    <vt:lpwstr>vn5UjQ9hNB6Sq0696mrqxFAB2803OfORX7tquZ82QfyzeLJ76cUXn53ioUpahJ5J+lDiFxzzBtyS3hV5EGbbfOZfOM5IEK38CiPBILFNum/7/W43pr8n4bbH44rzn9rpOycHo878e2MN/r0DxK1udeGjvxL+fs0lICF8uBotGSPQWdwv9uURyeBwaHdHfC0iFeKaOT3BUDhUNpDTjAJiFka1D12INaozHZNncK4cN8t7ha5oUFg861zbk8UhdDD</vt:lpwstr>
  </property>
  <property fmtid="{D5CDD505-2E9C-101B-9397-08002B2CF9AE}" pid="35" name="x1ye=38">
    <vt:lpwstr>cHz24a/zYdUWUu9YZBPXr4NXSIettiEXrLhK9f2yoO/7s/xqPcWAHLaX3tg6KgfqZ4A/Y7HS94jXhXkEeEpcYi2SOdo66sN7cOBGW4XrFGUMHdR0AQiVPaQxaUjZmfMzISdgF+ltyT31hKV5cIAyz9OhzOlYni0K5yNYV3a5MUZ0IkbJ9NibRuqi/2tb1pOXwNjdBpJRgKA9FRpmaSlTETTL5vkUOUyYzURTeLDD28/Ukv4AqjFsUYbN08fH4Yi</vt:lpwstr>
  </property>
  <property fmtid="{D5CDD505-2E9C-101B-9397-08002B2CF9AE}" pid="36" name="x1ye=39">
    <vt:lpwstr>ffq5guvCYoM7vfk2vI2v6m6RO6ey8c4yZWQ2ZsQliwNuPY4V1lOhiqUjtQrcpUK54yc9KLARBjW46NQfO2ejqYXJTwlqMdf+OveDfmHvJwncmOG7SeqrbxP5yfHeKQlt2gOhSvMglJ+f3/+o1VZh2Bhg/w1VuOq8O8j5RUhSkSyfjHEwiHHeqGmd8ItQ2i2bEaK8nXi69nvilDFIm439X6qTOcw5VPo2ZsTk4YCBE3FL65WyYipPwBKos1dvUBb</vt:lpwstr>
  </property>
  <property fmtid="{D5CDD505-2E9C-101B-9397-08002B2CF9AE}" pid="37" name="x1ye=4">
    <vt:lpwstr>ko+LBGy5Dz5k2/w615VqO1XhOJFr0FyOQvIJTI059h9tSXc4W3KlYsQfWgiS/shlknYAMBHZRprLHMHWAMbuRlryntvfjSk4JejKw2jAg3hCFbi67NqPddYHEFQRXI52Vwx/XiNsKvTGSSc64r3MpXKM3lVK/GJGWQJFIsW4ttLcULCd+BCoQMKGB1i3dHDbbfA2CqOj5PFBV7dKDC7ymQdt2R/51wXdXvz5uzbGc2CCG7m3ITo/ruGrO+mVlG5</vt:lpwstr>
  </property>
  <property fmtid="{D5CDD505-2E9C-101B-9397-08002B2CF9AE}" pid="38" name="x1ye=40">
    <vt:lpwstr>UJmdgfFq8KIXB/7m6zIPIgBH4pgTHeU6J9V3oCEcsQ+XI1ovcHr81Tcy3ma4QCuR9wo3MVx06fORFf9iSO7pJUGKmmKvHhcIyvcEvMJAPgAcV9vzzMV5jPK8nYlnQz6SyLkQmBYspJcXATzOK70EMUqcmB9PJR24RiAGfr8kvimMDE/5feO5X1v9nupVkYCtNldiHswC8FUh/Sl1/PX4ZCYFWJ4dCtf4XezMdM5GdItps/fd604CjxWeZgpaNvJ</vt:lpwstr>
  </property>
  <property fmtid="{D5CDD505-2E9C-101B-9397-08002B2CF9AE}" pid="39" name="x1ye=41">
    <vt:lpwstr>VRkTwXC1l4Cwg+FUzUXSSOGnPrc4Y1pkvaVpPdHVs2Daq5qyDrtREBqjbwNG0T7z3k9NH3PnJ0GOfLcLliiZjhBSPe74t9zHDEGbrHFVuHfdu+Ig4cgqSguF6eqJM31zWitZk2Z0ocMBggu45CllM8HbwfjnR1oAPE+hEaFOlKkFecAjYnvxenMgnj4v+fQSHUPfylFCQ0pTqbhUMjBocELtB/W2ZKGkJ+6eLpbVET5KUvPIbL64TqxFQ1Oj7eZ</vt:lpwstr>
  </property>
  <property fmtid="{D5CDD505-2E9C-101B-9397-08002B2CF9AE}" pid="40" name="x1ye=42">
    <vt:lpwstr>tMeHMJLuFNmHX+x6/fm15sH0ELWK3kjSP8XCtfP04CJU4RKYOPuPwq4fRJ5OcHScduxRGwnw/sMl+GlNFWbOC0/mlCvwErfynhJ3ms/8HFlrHKjX9DHHE9ZeKYSCTVRlyyOomyENkjO1V/4xmgpbjcDWLkOFwHE9Fl/a02V7qkmEzzwBlzAw9zhxflfQTKjd0iIMMs9eVeDCrlWSI8ESO6WVYsiuSYguXO6RyQjNBKf79ndv99A2sgYM4mfDj83</vt:lpwstr>
  </property>
  <property fmtid="{D5CDD505-2E9C-101B-9397-08002B2CF9AE}" pid="41" name="x1ye=43">
    <vt:lpwstr>oTki93BSl/vdnG4bqJ9B9Smts3nsbnz5HlPf09Eg7lPeIukhCASJZbNCw9v2gcQxhoBXBo0Coc6m6mbCFfXRv2qGtPte0qrUame+zNFTojhQJTIb9YO5aQM/OTRqkytZTZm//laFaNDswyq9c5bRAjFiE68/Pwyjf0jUDT1y+vFtstFUiCVrCr160iJaoDO24xaO5wqYVQjBToUsjF0GgLmboONTZOoErvPkl2xi2gyL93J6nj7gw+KTbBfr/BC</vt:lpwstr>
  </property>
  <property fmtid="{D5CDD505-2E9C-101B-9397-08002B2CF9AE}" pid="42" name="x1ye=44">
    <vt:lpwstr>dUzBqXoeDFzuWhpJ9yknF2IwwvBZq2r66Lti5EO8TjRrEBnBsNvJFRVLNIqLTRX45g8WPjr8Rgw/2uguDIw3wyqbbR6+R2lu0pxCqlFWxvtklYr+5nsOLjXowYvBtedPcO+dQZdrMV3n4MRToo5SMgQgFWN4qb7cFSxeN9hTTv0foCugHLpRZEUojCDtrZNHccCzmuLzGjrErtJH5b5G7SUpLbqaf0jv5LUa0jIvdfhcbMm4EpVYUAHk5XMZzF6</vt:lpwstr>
  </property>
  <property fmtid="{D5CDD505-2E9C-101B-9397-08002B2CF9AE}" pid="43" name="x1ye=45">
    <vt:lpwstr>1AFRDQ/92Q0ArpU/80WaYotbg8jKdeXD5u/WRpuMTU2zac2SOP9jg1zz4PKYGt+gGIiHlkbC0v2C4I+kSsAazNpD6OuTW6kZ19Qr2qlczW5NXFPZkh1RcVKaP8ms0HgTLJ1hpA/QMec/mSG7wkJzb2uILXzDSZ+DE7u7N8Ni68qPjwhi//O5eFKzR6J6eHLkEL1yHn/VflO1p/Ttx7FIxwUqZv/iTNrOcsSXO1JVn6JRIBWJXV+2f2X7NsxUOBh</vt:lpwstr>
  </property>
  <property fmtid="{D5CDD505-2E9C-101B-9397-08002B2CF9AE}" pid="44" name="x1ye=46">
    <vt:lpwstr>wPpI0oHht+9GfEsZpomZ4YlTSqAYeEoxtsgsUlVmNbM3sAiLLoTegSIwgG00mGd4OtTnA2VaXQ6vblAvrar/JS4oCBh77hTh7RYh/+7XCM2uxyBGYTxpjEph+WFSgg3GzPaIh3GT9ahaVCCA+HqoPxp+AshkUASvs/aS7kFDMUXXRHKioQWR6UCZsi5YV2WhUbq/OKcBAGdi34Nu/Nm81xIOMFgH1xeZ/+7HiplhvTJTWitxbATmi1pz4E3uzHX</vt:lpwstr>
  </property>
  <property fmtid="{D5CDD505-2E9C-101B-9397-08002B2CF9AE}" pid="45" name="x1ye=47">
    <vt:lpwstr>1L6Eq+prOvJPoxw20P/c9fUlhIAS7E07MDEHh964nW/WnrqFEDRlYA/QBjhH/66HOPiU8YC2sEnggDvZ+VwPJUX1O5T6DGD7Ycq/yzWLIw0IulKrJYDkWNiYk4G0k+/HNW08wkkmIpOeOEECztShIvOaJMh3z1JaC4uXwZoUQDEjtSzMTF9c8bhg2W6FtqB+KHHlq4411OXZB+UhJjzZ8l+Q14SdQs0FNX8PDSLlWOXnxNzihUB/V2sTbxwaXzY</vt:lpwstr>
  </property>
  <property fmtid="{D5CDD505-2E9C-101B-9397-08002B2CF9AE}" pid="46" name="x1ye=48">
    <vt:lpwstr>KAfHGM7sGzf209ZcRWvwaHAXR65UvhN8RvtLoEK0YP96uOavbkCbqA3FSRPM3MdwO+bKPdBZS6fUD4DjMqkgTiV/1GY5BehEcF5eLXf/GlKrd7fx5o6poWIlzb3SD+BdS+AW99kBXOC/DE1y74ZLOq8ESM7ZzNjFOT5OHeIfJs/RJ+yUvE7/eOQiiHP0KKf7eSofqml2O6dE/zHKOGz+1UYAhTN8+F3veIwyu0wmuC9wP2KBcAUdjNMI/PCL83i</vt:lpwstr>
  </property>
  <property fmtid="{D5CDD505-2E9C-101B-9397-08002B2CF9AE}" pid="47" name="x1ye=49">
    <vt:lpwstr>HgIImUjdZBYFwvy+TOzVdYmtrEP8oz4ICKUrekDM4IP+BKsj5Z7h0c0/Ev7tLD8RFn0XBVSFGZ5pMJt+n9Xd27q6HdhPbt5Sbd53MF/pGH3+H8oXekbi/amdMUkMkj2pTzTnjtxTtDxxDK80twWz5v+kUexb1bH1bIythg8PSxozGy+fvrjQVuVDNsG3OvYAoEprpsEDabX65+8Nqkuzlt7i7i1PtjCB+91sfQP/1CLgHhidiKpBzf886Sz8/Ol</vt:lpwstr>
  </property>
  <property fmtid="{D5CDD505-2E9C-101B-9397-08002B2CF9AE}" pid="48" name="x1ye=5">
    <vt:lpwstr>Q9oGpcL2WyF8qvXsaP8PwgmjsMRiK/7bDmlpVa1Pao6HYTu51HkfEbNw6ilNTfTmaiOCTaTQpazbCwZH1KhQrI/2CSsBAofxWOrcgdvEQ33+fZMzTyw+WkhBFk67rkHzXYO7Qau9KUa0U6sB3CoVdPgoCRo09C/lWdRlE1o4BsklfJFO6qc2og5H+FwVPOG9nSTskT7c1g6Xx0AN0VzqFiG2MMRQPsMPnkp98rqqeutRZsiGYo9EkntGdCiXeCj</vt:lpwstr>
  </property>
  <property fmtid="{D5CDD505-2E9C-101B-9397-08002B2CF9AE}" pid="49" name="x1ye=50">
    <vt:lpwstr>h6COl/333FxH4sOtd01kMLzX4R7LT/zTEMFNB96I+OyFbJd7glcXphYxlFlOJvVIlV0WD72tj0Z1O/j7pJmX/kp3iPpfdDpWsItiypXdwMSL7v/CsDVdPP32pShlOpx51mu9eLntWHIUnXdb+uJ9o7D76ZK94vCDpDykPJkvm5E4qyx0JA7fyDMM6mBCHDD/MLO98hsyDs8HuoVCcqehktYjEYK9LhGwTPgWboGwCmOOB8L5zFvzEdP5zvS8WJW</vt:lpwstr>
  </property>
  <property fmtid="{D5CDD505-2E9C-101B-9397-08002B2CF9AE}" pid="50" name="x1ye=51">
    <vt:lpwstr>hewcpknVzDWDtFav4iwiSNYLvBujTtbcBC+BD0lTqjOVPU+vYD+g9O8YKgZwTfHB1iwawu0iIx0A1frl2bhLCueAPY3H/CSSvcg/XUQo/xxmNoPlScF1Bv1tWcaffK+FtGNJM7I8/Z08ubFKvuZfBREPwCVQbCH3qcN8ew6gI2T5DY3Ba80ElRuKJpzyHDzr6OMYtRR39/qBtfqSZGNlgUZj9/xM4J9INAsfP98mpCflS6AdrkjzfOxlMARRhz9</vt:lpwstr>
  </property>
  <property fmtid="{D5CDD505-2E9C-101B-9397-08002B2CF9AE}" pid="51" name="x1ye=52">
    <vt:lpwstr>uJsa5yYO6ICSrwAn9e8zrbU6mzdjthv5i2noZysFiLrSpWVsOHlk23l1pRfYAb9FAbn0tdmXWpJuVci012n6SAcxZOx5VLg/SoZ2ueDnyiPNTMbJ/ZVe/VtOvLKqP9MMHCR0ule6+AfITD380uNm45Ak3sW456SPW1E6PIexNmo/pT48sbPYu1J4w04OCrFmGMIyNGQLV7EflEGa7qftOAacQEEfHwBUlzV00aDz/uAAp9yQOtlPlNiQs+3zLWj</vt:lpwstr>
  </property>
  <property fmtid="{D5CDD505-2E9C-101B-9397-08002B2CF9AE}" pid="52" name="x1ye=53">
    <vt:lpwstr>qNSrc/EMGcm75lliU1VbH2VTUxSusFhLKv45AsIaF/D/49lefrlClkXOzvvVTsPCDYMMnpfC9KnnaZ2LjCzHb1qN8oZ83W0GDS5JQ/pYq1YmR+MpyXhmj9LEmEWDYUXsbxMxA+W3iMmrB/WwWEbt7z8DdkBu60R2crQN1j9jFr2QcIHNi6QQttAfNEgunPuOGDaeV+3p1ZvuTFPvnqvHrqVxWnxzv4pUBeE4ztj8udfnSWZkAYB4UKw890/iB4E</vt:lpwstr>
  </property>
  <property fmtid="{D5CDD505-2E9C-101B-9397-08002B2CF9AE}" pid="53" name="x1ye=54">
    <vt:lpwstr>EaVCxkcwoKyjS10Fl0upeBosaPueowhmvNIJiDOchgbOtBcrrrxcOdj9/OMfDpcLuSWjbdZDb1kZ7bvJaj9fKazqNOpb/VqveSwBTyC3jaw+nkXjHH2tbdTNf4EUT8pLXyXqvDXTPg8cvIi7s0Dfm/PJEnStjL159/smfMLhaO904FOprRf4HpoqLu/TmFx7exMVbd9Ka43GgNgKYzMFWmkWr4xHx5kTd33CdBGYMVPpuG883g58p6Qn5oc7rgJ</vt:lpwstr>
  </property>
  <property fmtid="{D5CDD505-2E9C-101B-9397-08002B2CF9AE}" pid="54" name="x1ye=55">
    <vt:lpwstr>xRM6wXzDo4Z4uGffatpI7WODAfGXIN49Gj31qSy4DHV1J1BG4xzsXKrYY3nirZYErgIbIH6NwZY80GX3blQ5bN/zcpPz3F+HvvXYwbMEEj+Whgo/zlR7P91YTRoxLqwdzoUz3J9eSuDycLYiz+8RvvZPm6IujSLd7po4xSCKSvBBhCPIAI2x/b765z+EcioICGH4gZI+LBzWr+RbgB2DI0fLxNpm8CISS7mAj3jBIyOin/RnxzVhM/uX2WRPR7Y</vt:lpwstr>
  </property>
  <property fmtid="{D5CDD505-2E9C-101B-9397-08002B2CF9AE}" pid="55" name="x1ye=56">
    <vt:lpwstr>xPJ3+Uiwb/UJt1QPL0XoB3azpG5F3zCsacRHXYxNVWndNrP+evb9DpiPifJE3/NiHGX12NYE/QlL/GGMASMmGF2ObrtHDoe0Djp/9jvkxUKHa0oGhbBB18uocRtc/c4lFfy136j94JDcLwOBLqWVJ+Zy1yO1lgRa7ESQ06+sfwD5S6bbr/6ar8x13ob/FCGOUU4HY5ylcc/EvkLV3hH7WuGAezBupgfuQ2tXFppop7F7XCXghAeqWtDODGwSeun</vt:lpwstr>
  </property>
  <property fmtid="{D5CDD505-2E9C-101B-9397-08002B2CF9AE}" pid="56" name="x1ye=57">
    <vt:lpwstr>k1eMdDfyw2H2QRZPnShQgfDrxsUtYy77GhoRvvwphU1EMgIlXR481swtc0TK4oer3nGeTO3b/QoR3sMIihbtc8EegA+gdswNz5G3LCYoK8zD7mjUlLScROLAA7hB/94alMGSiSibwGysbaNUdPqPv9+xdJTa8wL2UM6fP3QWQt7Boxs0tuvIVvEccT1CrF7QJbehg4S4TtoWlYGwZmIwmHzihGyTNFiQRgmwb0iQ5yCfITrhKItNDeliP2gIIqE</vt:lpwstr>
  </property>
  <property fmtid="{D5CDD505-2E9C-101B-9397-08002B2CF9AE}" pid="57" name="x1ye=58">
    <vt:lpwstr>OSfwyvcox2MXVLhmAqVbwuAhiods27xoQJNtYrMbtB+xyy1BiTV3shidHCcGGMgLZgvHcVxmf7/ZN86QOdfQTTDXavXupAdZA6pP1Wrj8dJEo3n+nVOJmX/NiUVekicBaYZcPNBx5PyiqRpzctHQpnZeJCAQqvMKjr3TiLb5eUvyxTu2aJmTphGt56ySHPamnpZ7iK4C0bZHgY2UrvfGLzUZHwYHY6nhuoWAsGMlBrTtH5Sk7RuJZdsEvmrr/a8</vt:lpwstr>
  </property>
  <property fmtid="{D5CDD505-2E9C-101B-9397-08002B2CF9AE}" pid="58" name="x1ye=59">
    <vt:lpwstr>C0jrvsfzMrdJKhsN1hGodQwq4mPKL8gxHJ7dZwqk/T8aLqBDZftrfc63+DFwNQFd/2a8/vRH88OVByo+WOE4E9QH6Mr2ClWeKNz5m2subFOBBbJuuPu/YbroZKtCKwRdtpTAItGBzSs+ADqqf4C/BpchAY/NdD6ytpjNu3IEjlsNrH2dNhZCr2gXDSfmfuKkwOCwk+3xDUd/A+hvOSx93RmBpGWJQ2tDrLV+HFpSr+3tcHxBXlUtpnvtpWKU9My</vt:lpwstr>
  </property>
  <property fmtid="{D5CDD505-2E9C-101B-9397-08002B2CF9AE}" pid="59" name="x1ye=6">
    <vt:lpwstr>JTE14H/O7Mp0akiQr3139l9iqfAQevYdWs1Uywo4znmEIJGQYWYeND7KcPqxTLMT5Acp2Ns7R/1x9U1sGuHiSKmCe0J0Y1VNCcYh6p33RI8uHcLJ3Tv72knOrLgn2oT79JNO9Ojjeg/BM6QPJO4UYLDblYbfjyzUuRYbm9SP/70cns8UILGQt4XTmpxFTTm3MKdD90VhXGQSR5oNOo6UthN++OoCojsnNhd/tPAW07zlxdgTJXCNGdcEgHqdxue</vt:lpwstr>
  </property>
  <property fmtid="{D5CDD505-2E9C-101B-9397-08002B2CF9AE}" pid="60" name="x1ye=60">
    <vt:lpwstr>u/uXcnywy0as1rN95kfrJjV6paKmU2p/bGAWf3BmrheKh4DfxwcmC3vwoLn4Iz+zkeoe99a1QubGvVm02eOVMR+94/GflxiyfSoEtjxuO8pQ7sTQSYwUg0SLz8cg1EVWWZf3YnqFd47HMydj3yEWlcYMQqlbDPuyj4cYKIDPr2mJoCo48UbWlKPaLfw0Zdr/ichfva+4nQjUJjTlye1/SHr4VYBZ6QTn8/sSHDCUDlA6ep7AexHY0FNW+d3gaWb</vt:lpwstr>
  </property>
  <property fmtid="{D5CDD505-2E9C-101B-9397-08002B2CF9AE}" pid="61" name="x1ye=61">
    <vt:lpwstr>pbxwdIFjl1fqKOutH9en/1VoTRjCDRexYTGcZkHe9zucf71Ok2LdrUh9xZGKvDLTGsfqK9BDjpN1xGEmRFh6m6NGBH1mQNjzer0xCe9yVqCJ4UglrnshaSSv3GARYW62qvQNTW8OBfXmEkoXC/g7QHV/bvlMOv1j0d2vNkVbV0QoqvQ+3TYXThHekLHSjO22R9kTq6kR/4SgrDtWALBAQEIGReN2K0uzCMLmxHWRFL7A1605WDoEGoo/4Q4iRXj</vt:lpwstr>
  </property>
  <property fmtid="{D5CDD505-2E9C-101B-9397-08002B2CF9AE}" pid="62" name="x1ye=62">
    <vt:lpwstr>DhhpF8740UbrV8rMFf/TEG8A1s3deYm16K+ldh0fUbiQY+XleFMWDKDH6dl6ebkKdKPN27Eb1wUFZOHWrG0l8VeMgQ97O/nrfshVKSZu8EHHsmy5LPnw+sOMrc5AqfNw0Fw+fmeg8/IhGbpthpn1GEugCcuiULQdgTmgsHbyu2LES0snHIKveWVWyvafNzcMhAtItPBFOmFcKWwEyVjx56Ih9FmpS1rVifeOAFM53aRnn7e/jEHxtQteklSPpue</vt:lpwstr>
  </property>
  <property fmtid="{D5CDD505-2E9C-101B-9397-08002B2CF9AE}" pid="63" name="x1ye=63">
    <vt:lpwstr>YgEEKh4nYpDc7Xz16V5vIVGLy+gjSlJzwnhlPlj5eXI2szMfzYgSblSzEZ3Xt+OqoTcRiINhffDdeCNEeVwQNfJRopl8qU9w2CsVhsPeFOBYapSwV0ypRT3qh1iK9hT0KWJFlch4NvvpdPL/kK5mMMzeuc8bmIi5Icwd136J66RAQXub/HtSG+3IHWZUFaRCFvDlbdZrSZwJls+u3i/azyjB25VHquN6d2U3OV9NWGph2OzgF8SA238eRO4QosP</vt:lpwstr>
  </property>
  <property fmtid="{D5CDD505-2E9C-101B-9397-08002B2CF9AE}" pid="64" name="x1ye=64">
    <vt:lpwstr>ajzG3q0m4qre8QrD1SmcVXsOPpxqBo3OqAKyXtMUYEUHnchAw5Yq/hFVK6W6dVEpTsXEkMELwR4Ju/UxI6mBas2/PZZPTOIarIXQYCPzbbaFLYqn9QjiIfb4mYv9OKtgBl660LKKc1N1BvKFdLWg0ixIokCDta070dM/mocm72hTcjOjMaeqC/aBKadqG36xHOqEnLCBPmIPmVOcOqRj+QMYCcU3OYwK/nFBj+9J0yimofDMb2tri0e0SIfWvIu</vt:lpwstr>
  </property>
  <property fmtid="{D5CDD505-2E9C-101B-9397-08002B2CF9AE}" pid="65" name="x1ye=65">
    <vt:lpwstr>lCdyGY+Y0CgPqLRZIhK5/Tl2YQs7cEiYkjG6jTMcqCpFj42yg9v0BlDp00Fw/yh1A7CX0q9M0VY+z/aV7/fIXhTPM4FA+gTWrdBIIw/d4A5lP5ZvqoATIS8iY4dzEa9P7ZluPMrsgFpuawsMfYQ1ALncgi0P9LISS6EsCYGeFAWpyrd0Qk6ec7f7pl2y8r/arCx+sFe1w9lr915ssvGSGY/8h+ARMIIoxstQP4Sqkw79vyB3g666uG54nb14EuK</vt:lpwstr>
  </property>
  <property fmtid="{D5CDD505-2E9C-101B-9397-08002B2CF9AE}" pid="66" name="x1ye=66">
    <vt:lpwstr>d2oCdIsrem4DKBHHUBsuXQgv84JrEmkU51NeAOTZ6ShzHR076q4H2fEkOFj3nnXTqjO0r/VM16pFrBdLfHYtxLEjQc0dOpKsCxsbubg7P647tJQ/jyMNXspK6GRoQ70+5AqGUTP7SiwW5oDoOj8COv5chRQCL5fNof+0F2q0n6v4rNIktCIIiCB2KB2xJ3aRx2uDTQuJ1+mBvUy8r3f8Qin2Q1hJuThN84okKgtujTa1WJIsrqoLUehu3TzHoh8</vt:lpwstr>
  </property>
  <property fmtid="{D5CDD505-2E9C-101B-9397-08002B2CF9AE}" pid="67" name="x1ye=67">
    <vt:lpwstr>l8e3VBIardi++UAT0E7pPuyiYyg5+kL1Tg7m2fqRGD62V3549T5igB1QJUCMG7pYnmKTS6Tyyr82hZp6ICHrNMmUoo4F0p8SdxenPvmGs+fdJYz6rfI92dQsvE0ZxnLGw4wkGq2zTlPwC0g1UetxbkuiT3VSKNn8U4rUxSaVtjKtMYnxXvp2kuycLTgUYtxlAky1GaH0yVxOnpbUpZ1UNLc1pGWDmVYEZfU7yHcqtmjHUFW30DMLvBl2B9cSh1k</vt:lpwstr>
  </property>
  <property fmtid="{D5CDD505-2E9C-101B-9397-08002B2CF9AE}" pid="68" name="x1ye=68">
    <vt:lpwstr>jT01ItFaYbGZHp2tf4W4L6Dit8EocrXlb1CN7F4+WFVse1r2AFYGxLkrHSspbobqBT5oDnJHXVetElzwLTCBRmLA51hQuP6qvB12Bs05imbdqkFqgZd1lQxDrRqwnBA1hC89NiuMGiG45mz/Zu2utpjdW/PtDeMCHEk1R0svH/KNP0hpg1eUrkuWRHIcPpGe5bMkIHlUBTGlttGQjeM4tKMhYHXGrE7E6HUF7LanWSd/+Lkbv/KPEltUZ/HSjlP</vt:lpwstr>
  </property>
  <property fmtid="{D5CDD505-2E9C-101B-9397-08002B2CF9AE}" pid="69" name="x1ye=69">
    <vt:lpwstr>9y3w/csDnWAfSlLyWqlet6Y8feojxBqsDIPi94c0qbExqF/n1CkzaEzyPq73iQdRAUkZ83jCXIS1yinLHd7s9HVb2yIwVuGYs64UTrwetyr1EynA0PW3966o4i59necA6dFOzobtpShkqR9250+dBiCudal/IpAmiZHb9O98gHYGMODDwjxJev2ss7kI/d67jm31EbiGHivK4GOROntcX6oKWniIV4/EGUCKfnV/zFlYqqd0dQTkR1XK/c0D3MO</vt:lpwstr>
  </property>
  <property fmtid="{D5CDD505-2E9C-101B-9397-08002B2CF9AE}" pid="70" name="x1ye=7">
    <vt:lpwstr>tcw+bNkJwS1q9Q6G/ZB1YwtVJpb622hQPZiC49+Z0k8GdcBcU+zYaZ9PRphKgF5BmgWTJOvuaxWa7AfBCzob/oY8W8IM+N64QVclAcuvqTYZYQjFzOHSrIStVp/4r3yTF8cxY6wUBP+waDOGVrsEIebUV4Y6PNYzaaknmjjZnXIw0pHeWJz3JOvnpwdmVM5Q0CPEIBmRutdRJopgqC7bN6OF29MFI3joh1gHBH5YwOsvLMi7APKavPg4NdFPj2e</vt:lpwstr>
  </property>
  <property fmtid="{D5CDD505-2E9C-101B-9397-08002B2CF9AE}" pid="71" name="x1ye=70">
    <vt:lpwstr>XupS6AZK//BO8EozMp/w9IJOMVtsg0qrZT8FRIBH6dmDKEdV8Zz/k2rjWwDmT8Pjx2gaoZl3i98lobCvqCSdhXI8xVWYkgCBqUQot1HOxDXin3MOi0nZb4IwRP09iO0w7f6tQSK55KPZCd5wHnRRaZU4dpF4A+vFIRCBk0LS0DAiSaH5YIrVjkCtfEWGBm4wudRDR9ykhsHEVJyP7/LP+hl/lGP99A7jsuWALJwlTuU86GT/lNcIl8hCFQvRg8N</vt:lpwstr>
  </property>
  <property fmtid="{D5CDD505-2E9C-101B-9397-08002B2CF9AE}" pid="72" name="x1ye=71">
    <vt:lpwstr>PjfQs8ug6J2Xl4/7AdOCLK3AYTTIO3+RikS9/ZY0DVEQq+7Oceuew2jTeRtdUGtTTw5G+qezEZ1R7lY8zm1AcYarTNzpBCLKX7oCQA69N0htCx1clLj9LgDHBpfxccC0QVtfcYino5g5MzjeGb+VN+fjqnV1MThkz4bnjFaVkrHcWViUDejBGNCA/QftcgwtWCYkHSDd35XUhRx832eRbIF0iUCna7mj/iMyLc9Aps742yQSVf8JH5yV0sb2hO2</vt:lpwstr>
  </property>
  <property fmtid="{D5CDD505-2E9C-101B-9397-08002B2CF9AE}" pid="73" name="x1ye=72">
    <vt:lpwstr>JtncZKLLSnkJtxO9L2WNpxaTe5J13Rgrn+pT+iA80LnLfw8kPbRExyBNzldQBH7u8VOuT7IqBW6/HGN1rjvbQcohN2osZINMy7dBm7gCB1cyDWXSZl+3aoUfnBRArh4cKMo2loFOt1EuLW6yrwk76Qd27wn7SosNOoWU6Zy+Fc+wVlqsXW8MhMbt1mLEBVjl9dV09Y9GXr8ISHbi4mFEiSOmJqv8UZNBwfU4DNotE1qr+YmO743eDUqyVMmP9fo</vt:lpwstr>
  </property>
  <property fmtid="{D5CDD505-2E9C-101B-9397-08002B2CF9AE}" pid="74" name="x1ye=73">
    <vt:lpwstr>dL1Kk5W+YwsYmj6bEsk+3rM8/z8gWwtBKYmDGRO79SzHAZaH662BMEriQ2fEMtwfIfMshNNNaD4AVWytwMYXaivHLL3r/Ng3EP1DlGnTx7R2YQN+tSlknkZjiCwhoFfOvt48UWd6nwZFCWRPF6JdRMK6UWBG41mvGCWqG52cg0YufqdUnuKSTTp8DaRaO5bc4DUHzpEbtYL/yUjCES8ht0eXsbY1+ecrPnd7SkU7LNbazi1siZLJS+0jXpfB9xo</vt:lpwstr>
  </property>
  <property fmtid="{D5CDD505-2E9C-101B-9397-08002B2CF9AE}" pid="75" name="x1ye=74">
    <vt:lpwstr>nmIY1QdugYN2/wlMKa0zzOWFkaAW8aAMYeCEQPv117nW3hFAu5nUILqrPUkbU0XJ3NrgT4/TyLPZHn7LgrQN5E/tCMSuy6ATEGlel1TlubhxjGcDb16tZ0JrzgjDBDPn+0cQdIRNUxOGtNkN7x6TnvOw5XtoTPbnmaCH5UhGVG2XZUkr0pqczS6XAPlCwyZZNiQURtWD4oJKPXpMK+NicbUYU75RoUU/WViv2Fw6suF6gRfNsPpKhS9to9dynpX</vt:lpwstr>
  </property>
  <property fmtid="{D5CDD505-2E9C-101B-9397-08002B2CF9AE}" pid="76" name="x1ye=75">
    <vt:lpwstr>lp3cHz7rUSHZmCLDfAvTKoQhAvnFiFvZmEnIFtxH+7P0eOVF2QjF004IWAgHZ6h1i2hmdC3NJnVXFraXtx+eZwcHulyP9/D7cEosUzg94uCFeYXBWETUhukecg07DNiFTQDLnf//BWKoW7mWts/H3QNlbsLjPUd3OMJLOz2tD5z0EbO0WES6QQmLuq9pH6nY8V2WjfsreSBV/N8WL4AmaZOzE21F4uKxJXhh7IkfyRI8xZE3HPbnfKJB34LfMeJ</vt:lpwstr>
  </property>
  <property fmtid="{D5CDD505-2E9C-101B-9397-08002B2CF9AE}" pid="77" name="x1ye=76">
    <vt:lpwstr>Ml0JhjnmTA0+I286eI0LL2Jac0wPDinL3G5/58SRnL9InRL5t321b8Sh35jb4dvxiiZwLTJHTxU5I7jnodiA2Q8riTGd9PWm87jj7hMe4oHbJKxqXc9kyk+NT+SjBT7y8lthjMPzYJxtFkrvv1KOG94T/27AGCD126EPplzKzKlA9BX7+zOt9Sv2jh8FabqZRc9nj6RLrT17Ic4CReps9w/OVVxprQPwgtKU9t1Q/BYmAgilBDEQ7K3i8gRJ/HS</vt:lpwstr>
  </property>
  <property fmtid="{D5CDD505-2E9C-101B-9397-08002B2CF9AE}" pid="78" name="x1ye=77">
    <vt:lpwstr>pqxyrN3o8WazogS+8LpiczsWeZBxD4XT+0bO45kpON/0IEpJvbsjBFxxD2yENTtV7V5CVwZcTuaE+CL6be2I5yYZM/CaBiVBFljttH7Jlj8HzUzAzdSrh6BX4lUcb8l3f2gJnSO0927NLDpRERticU9q2AgDx3WhrIEmjJEGB0x8fgLlSGsDNW1QEq6oi27cht4UNGEflU4jgKPfqxwdYVrY2Ay6C/IN34S77Cv5CD7mF5QOCip9sIdgEiOv/TL</vt:lpwstr>
  </property>
  <property fmtid="{D5CDD505-2E9C-101B-9397-08002B2CF9AE}" pid="79" name="x1ye=78">
    <vt:lpwstr>nBc7HNIHkuQRCwpaHau5/KxQQZxJiDRit1OyDDaVMfN7+tpwLGMxzAK7/zSs31AqsxtaXCsaXUcynQBLZvF1B051ooZi9U3Z+UDObWF3Biua6hLQmwPCUJcGfo2l6LCykWaybY9UXllBFf5D9PxNIWRsVMpCCjjc8ypvZn+affncOq53dCqQ4OoNMkoeArIbRJYbdRdm+KOZV2Eusepelaw2F6gePG0R/Isg0hpkULF+yzm06u9kuO3LzR1uBvC</vt:lpwstr>
  </property>
  <property fmtid="{D5CDD505-2E9C-101B-9397-08002B2CF9AE}" pid="80" name="x1ye=79">
    <vt:lpwstr>YpaQUI98iHRpt3Na8tqgIv1xZJYb9MMnZ/qyK1aSGw09ItZkIevP0S4eqEUidUfAj4pBzAC7tphGGJLoJtE/gDmTPo8IE4AAA==</vt:lpwstr>
  </property>
  <property fmtid="{D5CDD505-2E9C-101B-9397-08002B2CF9AE}" pid="81" name="x1ye=8">
    <vt:lpwstr>+PEpzQAcUSoOr5xwg7vqjW7qu8/c5DvXmCjSAWU/xZiT+qTaimZ2fy/VwKLrYiMuJ81j+N1jptdE67igoWvvbNut1+lVTZJwCCBt+9PhW0TkwXppLeMNiYK6WVU3ts1e/6NUuxo88B7PPzw4Gu6mht5Odq+lWQ3TYY0wvXaNyYLhIHEfL+vbS+wN0gI1UVzbCy4FJlDozij0wpt0zpo+M4pWn1IHcCVxKiXqi6OILYJ3zbaccWeZ1TUKejaslGm</vt:lpwstr>
  </property>
  <property fmtid="{D5CDD505-2E9C-101B-9397-08002B2CF9AE}" pid="82" name="x1ye=9">
    <vt:lpwstr>bPxicCH9D7vf6cejZE1wB8JCCYbSCwbkTgA9VyNno9exvRgoFyWuT52OUjkIOO1O2rxfuDxeftZ6LHnD4GGmiqW3eOzFrJ4uk8tJz/c6ekBTRlBI4gnP+ahMloDU0NNfBhBqBer5fRVyzNRoQm9Frzng7jVZGJbrMX8Yob1cXZ8CbKNw6wu26EttlgiaVrRuMVaX8jsCDwe+GsVhD1Dy6AH3gxR2Z0tuDUKOYmHiV+/ZHTZPwTAD59QC6XvOIfR</vt:lpwstr>
  </property>
</Properties>
</file>